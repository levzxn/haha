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AB" w:rsidRPr="00E570A8" w:rsidRDefault="005232AB" w:rsidP="005232A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176544" w:rsidRPr="00E570A8" w:rsidRDefault="00176544" w:rsidP="00176544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E570A8">
        <w:rPr>
          <w:rFonts w:ascii="Arial" w:hAnsi="Arial" w:cs="Arial"/>
          <w:sz w:val="16"/>
          <w:szCs w:val="16"/>
        </w:rPr>
        <w:t>EXTRATO DE CONTRATO</w:t>
      </w:r>
    </w:p>
    <w:p w:rsidR="00E570A8" w:rsidRPr="00E570A8" w:rsidRDefault="00E570A8" w:rsidP="00176544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5232AB" w:rsidRPr="00E570A8" w:rsidRDefault="005C3FAD" w:rsidP="00187CA6">
      <w:pPr>
        <w:pStyle w:val="Default"/>
        <w:jc w:val="both"/>
        <w:rPr>
          <w:rFonts w:ascii="Arial" w:hAnsi="Arial" w:cs="Arial"/>
          <w:sz w:val="16"/>
          <w:szCs w:val="16"/>
        </w:rPr>
      </w:pPr>
      <w:r w:rsidRPr="00E570A8">
        <w:rPr>
          <w:rFonts w:ascii="Arial" w:hAnsi="Arial" w:cs="Arial"/>
          <w:sz w:val="16"/>
          <w:szCs w:val="16"/>
        </w:rPr>
        <w:t xml:space="preserve">TERMO DE CONTRATO Nº </w:t>
      </w:r>
      <w:r w:rsidR="006F6529" w:rsidRPr="00E570A8">
        <w:rPr>
          <w:rFonts w:ascii="Arial" w:hAnsi="Arial" w:cs="Arial"/>
          <w:sz w:val="16"/>
          <w:szCs w:val="16"/>
        </w:rPr>
        <w:t>13</w:t>
      </w:r>
      <w:r w:rsidR="00045282" w:rsidRPr="00E570A8">
        <w:rPr>
          <w:rFonts w:ascii="Arial" w:hAnsi="Arial" w:cs="Arial"/>
          <w:sz w:val="16"/>
          <w:szCs w:val="16"/>
        </w:rPr>
        <w:t>6</w:t>
      </w:r>
      <w:r w:rsidRPr="00E570A8">
        <w:rPr>
          <w:rFonts w:ascii="Arial" w:hAnsi="Arial" w:cs="Arial"/>
          <w:sz w:val="16"/>
          <w:szCs w:val="16"/>
        </w:rPr>
        <w:t xml:space="preserve">/2024; </w:t>
      </w:r>
      <w:r w:rsidR="005232AB" w:rsidRPr="00E570A8">
        <w:rPr>
          <w:rFonts w:ascii="Arial" w:hAnsi="Arial" w:cs="Arial"/>
          <w:sz w:val="16"/>
          <w:szCs w:val="16"/>
        </w:rPr>
        <w:t>INEXIGIBI</w:t>
      </w:r>
      <w:r w:rsidR="005051BF" w:rsidRPr="00E570A8">
        <w:rPr>
          <w:rFonts w:ascii="Arial" w:hAnsi="Arial" w:cs="Arial"/>
          <w:sz w:val="16"/>
          <w:szCs w:val="16"/>
        </w:rPr>
        <w:t>L</w:t>
      </w:r>
      <w:r w:rsidR="00045282" w:rsidRPr="00E570A8">
        <w:rPr>
          <w:rFonts w:ascii="Arial" w:hAnsi="Arial" w:cs="Arial"/>
          <w:sz w:val="16"/>
          <w:szCs w:val="16"/>
        </w:rPr>
        <w:t>IDADE DE LICITAÇÃO FMS-PA Nº 022</w:t>
      </w:r>
      <w:r w:rsidR="005232AB" w:rsidRPr="00E570A8">
        <w:rPr>
          <w:rFonts w:ascii="Arial" w:hAnsi="Arial" w:cs="Arial"/>
          <w:sz w:val="16"/>
          <w:szCs w:val="16"/>
        </w:rPr>
        <w:t>/2024</w:t>
      </w:r>
      <w:r w:rsidRPr="00E570A8">
        <w:rPr>
          <w:rFonts w:ascii="Arial" w:hAnsi="Arial" w:cs="Arial"/>
          <w:sz w:val="16"/>
          <w:szCs w:val="16"/>
        </w:rPr>
        <w:t xml:space="preserve">; </w:t>
      </w:r>
      <w:r w:rsidR="005232AB" w:rsidRPr="00E570A8">
        <w:rPr>
          <w:rFonts w:ascii="Arial" w:hAnsi="Arial" w:cs="Arial"/>
          <w:sz w:val="16"/>
          <w:szCs w:val="16"/>
        </w:rPr>
        <w:t>CREDENCIAMENTO FMS-PA Nº 00</w:t>
      </w:r>
      <w:r w:rsidR="00045282" w:rsidRPr="00E570A8">
        <w:rPr>
          <w:rFonts w:ascii="Arial" w:hAnsi="Arial" w:cs="Arial"/>
          <w:sz w:val="16"/>
          <w:szCs w:val="16"/>
        </w:rPr>
        <w:t>4</w:t>
      </w:r>
      <w:r w:rsidR="005232AB" w:rsidRPr="00E570A8">
        <w:rPr>
          <w:rFonts w:ascii="Arial" w:hAnsi="Arial" w:cs="Arial"/>
          <w:sz w:val="16"/>
          <w:szCs w:val="16"/>
        </w:rPr>
        <w:t>/202</w:t>
      </w:r>
      <w:r w:rsidR="00045282" w:rsidRPr="00E570A8">
        <w:rPr>
          <w:rFonts w:ascii="Arial" w:hAnsi="Arial" w:cs="Arial"/>
          <w:sz w:val="16"/>
          <w:szCs w:val="16"/>
        </w:rPr>
        <w:t>4</w:t>
      </w:r>
      <w:r w:rsidRPr="00E570A8">
        <w:rPr>
          <w:rFonts w:ascii="Arial" w:hAnsi="Arial" w:cs="Arial"/>
          <w:sz w:val="16"/>
          <w:szCs w:val="16"/>
        </w:rPr>
        <w:t xml:space="preserve">; </w:t>
      </w:r>
      <w:r w:rsidR="005232AB" w:rsidRPr="00E570A8">
        <w:rPr>
          <w:rFonts w:ascii="Arial" w:hAnsi="Arial" w:cs="Arial"/>
          <w:sz w:val="16"/>
          <w:szCs w:val="16"/>
        </w:rPr>
        <w:t xml:space="preserve">PROCESSO FMS-PA Nº </w:t>
      </w:r>
      <w:r w:rsidR="00045282" w:rsidRPr="00E570A8">
        <w:rPr>
          <w:rFonts w:ascii="Arial" w:hAnsi="Arial" w:cs="Arial"/>
          <w:sz w:val="16"/>
          <w:szCs w:val="16"/>
        </w:rPr>
        <w:t>537</w:t>
      </w:r>
      <w:r w:rsidR="005232AB" w:rsidRPr="00E570A8">
        <w:rPr>
          <w:rFonts w:ascii="Arial" w:hAnsi="Arial" w:cs="Arial"/>
          <w:sz w:val="16"/>
          <w:szCs w:val="16"/>
        </w:rPr>
        <w:t>/2024</w:t>
      </w:r>
      <w:r w:rsidRPr="00E570A8">
        <w:rPr>
          <w:rFonts w:ascii="Arial" w:hAnsi="Arial" w:cs="Arial"/>
          <w:sz w:val="16"/>
          <w:szCs w:val="16"/>
        </w:rPr>
        <w:t xml:space="preserve">. </w:t>
      </w:r>
      <w:r w:rsidR="005232AB" w:rsidRPr="00E570A8">
        <w:rPr>
          <w:rFonts w:ascii="Arial" w:hAnsi="Arial" w:cs="Arial"/>
          <w:sz w:val="16"/>
          <w:szCs w:val="16"/>
        </w:rPr>
        <w:t xml:space="preserve">OBJETO: </w:t>
      </w:r>
      <w:r w:rsidR="00045282" w:rsidRPr="00E570A8">
        <w:rPr>
          <w:rFonts w:ascii="Arial" w:hAnsi="Arial" w:cs="Arial"/>
          <w:sz w:val="16"/>
          <w:szCs w:val="16"/>
        </w:rPr>
        <w:t xml:space="preserve">Contratação de pessoa física ou jurídica para prestação de serviços em assistência à saúde de Pedro Afonso, destinados aos usuários do Sistema Único de Saúde - SUS. </w:t>
      </w:r>
      <w:r w:rsidR="00176544" w:rsidRPr="00E570A8">
        <w:rPr>
          <w:rFonts w:ascii="Arial" w:hAnsi="Arial" w:cs="Arial"/>
          <w:sz w:val="16"/>
          <w:szCs w:val="16"/>
        </w:rPr>
        <w:t>CONTRATANTE: FUNDO MUNICIPAL DE SAÚDE DE PEDRO AFONSO/TO, pessoa jurídica de direito público, inscrita no CNPJ sob o nº 11.772.824/0001-04, com sede na Avenida Getúlio Vargas, número 400, Centro, CEP 77.710-000, Pedro Afonso/TO</w:t>
      </w:r>
      <w:r w:rsidRPr="00E570A8">
        <w:rPr>
          <w:rFonts w:ascii="Arial" w:hAnsi="Arial" w:cs="Arial"/>
          <w:sz w:val="16"/>
          <w:szCs w:val="16"/>
        </w:rPr>
        <w:t>;</w:t>
      </w:r>
      <w:r w:rsidR="006F6529" w:rsidRPr="00E570A8">
        <w:rPr>
          <w:rFonts w:ascii="Arial" w:eastAsiaTheme="minorHAnsi" w:hAnsi="Arial" w:cs="Arial"/>
          <w:sz w:val="16"/>
          <w:szCs w:val="16"/>
        </w:rPr>
        <w:t xml:space="preserve">  </w:t>
      </w:r>
      <w:r w:rsidR="006F6529" w:rsidRPr="00E570A8">
        <w:rPr>
          <w:rFonts w:ascii="Arial" w:eastAsiaTheme="minorHAnsi" w:hAnsi="Arial" w:cs="Arial"/>
          <w:bCs/>
          <w:sz w:val="16"/>
          <w:szCs w:val="16"/>
        </w:rPr>
        <w:t>BELARMINO MEDICINA SOCIAL LTDA</w:t>
      </w:r>
      <w:r w:rsidR="006F6529" w:rsidRPr="00E570A8">
        <w:rPr>
          <w:rFonts w:ascii="Arial" w:eastAsiaTheme="minorHAnsi" w:hAnsi="Arial" w:cs="Arial"/>
          <w:sz w:val="16"/>
          <w:szCs w:val="16"/>
        </w:rPr>
        <w:t xml:space="preserve">, inscrita no CNPJ/CPF nº 54.041.768/0001-32; </w:t>
      </w:r>
      <w:r w:rsidRPr="00E570A8">
        <w:rPr>
          <w:rFonts w:ascii="Arial" w:hAnsi="Arial" w:cs="Arial"/>
          <w:bCs/>
          <w:sz w:val="16"/>
          <w:szCs w:val="16"/>
        </w:rPr>
        <w:t>VALOR: R$</w:t>
      </w:r>
      <w:r w:rsidR="00045282" w:rsidRPr="00E570A8">
        <w:rPr>
          <w:rFonts w:ascii="Arial" w:hAnsi="Arial" w:cs="Arial"/>
          <w:sz w:val="16"/>
          <w:szCs w:val="16"/>
        </w:rPr>
        <w:t xml:space="preserve"> </w:t>
      </w:r>
      <w:r w:rsidR="006F6529" w:rsidRPr="00E570A8">
        <w:rPr>
          <w:rFonts w:ascii="Arial" w:hAnsi="Arial" w:cs="Arial"/>
          <w:sz w:val="16"/>
          <w:szCs w:val="16"/>
        </w:rPr>
        <w:t>91,666,65</w:t>
      </w:r>
      <w:r w:rsidR="009E7906" w:rsidRPr="00E570A8">
        <w:rPr>
          <w:rFonts w:ascii="Arial" w:hAnsi="Arial" w:cs="Arial"/>
          <w:bCs/>
          <w:sz w:val="16"/>
          <w:szCs w:val="16"/>
        </w:rPr>
        <w:t>,</w:t>
      </w:r>
      <w:r w:rsidR="00176544" w:rsidRPr="00E570A8">
        <w:rPr>
          <w:rFonts w:ascii="Arial" w:hAnsi="Arial" w:cs="Arial"/>
          <w:sz w:val="16"/>
          <w:szCs w:val="16"/>
        </w:rPr>
        <w:t xml:space="preserve"> </w:t>
      </w:r>
      <w:r w:rsidR="005232AB" w:rsidRPr="00E570A8">
        <w:rPr>
          <w:rFonts w:ascii="Arial" w:hAnsi="Arial" w:cs="Arial"/>
          <w:sz w:val="16"/>
          <w:szCs w:val="16"/>
        </w:rPr>
        <w:t xml:space="preserve">O prazo de vigência da contratação é de </w:t>
      </w:r>
      <w:r w:rsidR="006F6529" w:rsidRPr="00E570A8">
        <w:rPr>
          <w:rFonts w:ascii="Arial" w:hAnsi="Arial" w:cs="Arial"/>
          <w:sz w:val="16"/>
          <w:szCs w:val="16"/>
        </w:rPr>
        <w:t>5 (cinco</w:t>
      </w:r>
      <w:r w:rsidR="00AF45F2" w:rsidRPr="00E570A8">
        <w:rPr>
          <w:rFonts w:ascii="Arial" w:hAnsi="Arial" w:cs="Arial"/>
          <w:sz w:val="16"/>
          <w:szCs w:val="16"/>
        </w:rPr>
        <w:t>) meses contados da data de assinatura do contrato</w:t>
      </w:r>
      <w:r w:rsidR="005232AB" w:rsidRPr="00E570A8">
        <w:rPr>
          <w:rFonts w:ascii="Arial" w:hAnsi="Arial" w:cs="Arial"/>
          <w:sz w:val="16"/>
          <w:szCs w:val="16"/>
        </w:rPr>
        <w:t xml:space="preserve">, na forma do </w:t>
      </w:r>
      <w:hyperlink r:id="rId8" w:anchor="art105" w:history="1">
        <w:r w:rsidR="005232AB" w:rsidRPr="00E570A8">
          <w:rPr>
            <w:rFonts w:ascii="Arial" w:hAnsi="Arial" w:cs="Arial"/>
            <w:sz w:val="16"/>
            <w:szCs w:val="16"/>
          </w:rPr>
          <w:t>artigo 105 da Lei n° 14.133, de 2021</w:t>
        </w:r>
      </w:hyperlink>
      <w:r w:rsidR="005232AB" w:rsidRPr="00E570A8">
        <w:rPr>
          <w:rFonts w:ascii="Arial" w:hAnsi="Arial" w:cs="Arial"/>
          <w:sz w:val="16"/>
          <w:szCs w:val="16"/>
        </w:rPr>
        <w:t>.</w:t>
      </w:r>
    </w:p>
    <w:p w:rsidR="00E570A8" w:rsidRDefault="00E570A8" w:rsidP="00E570A8">
      <w:pPr>
        <w:pStyle w:val="Nivel2"/>
        <w:tabs>
          <w:tab w:val="left" w:pos="851"/>
        </w:tabs>
        <w:spacing w:before="0" w:after="0" w:line="240" w:lineRule="auto"/>
        <w:ind w:left="0" w:firstLine="0"/>
        <w:rPr>
          <w:sz w:val="16"/>
          <w:szCs w:val="16"/>
        </w:rPr>
      </w:pPr>
    </w:p>
    <w:p w:rsidR="005232AB" w:rsidRPr="00E570A8" w:rsidRDefault="005232AB" w:rsidP="00E570A8">
      <w:pPr>
        <w:pStyle w:val="Nivel2"/>
        <w:tabs>
          <w:tab w:val="left" w:pos="851"/>
        </w:tabs>
        <w:spacing w:before="0" w:after="0" w:line="240" w:lineRule="auto"/>
        <w:ind w:left="0" w:firstLine="0"/>
        <w:rPr>
          <w:sz w:val="16"/>
          <w:szCs w:val="16"/>
        </w:rPr>
      </w:pPr>
      <w:r w:rsidRPr="00E570A8">
        <w:rPr>
          <w:sz w:val="16"/>
          <w:szCs w:val="16"/>
        </w:rPr>
        <w:t xml:space="preserve">Pedro Afonso/TO, aos </w:t>
      </w:r>
      <w:r w:rsidR="00187CA6" w:rsidRPr="00E570A8">
        <w:rPr>
          <w:sz w:val="16"/>
          <w:szCs w:val="16"/>
        </w:rPr>
        <w:t>20</w:t>
      </w:r>
      <w:r w:rsidR="00045282" w:rsidRPr="00E570A8">
        <w:rPr>
          <w:sz w:val="16"/>
          <w:szCs w:val="16"/>
        </w:rPr>
        <w:t>/0</w:t>
      </w:r>
      <w:r w:rsidR="00187CA6" w:rsidRPr="00E570A8">
        <w:rPr>
          <w:sz w:val="16"/>
          <w:szCs w:val="16"/>
        </w:rPr>
        <w:t>8</w:t>
      </w:r>
      <w:r w:rsidR="00D4614F" w:rsidRPr="00E570A8">
        <w:rPr>
          <w:sz w:val="16"/>
          <w:szCs w:val="16"/>
        </w:rPr>
        <w:t>/2024</w:t>
      </w:r>
      <w:r w:rsidRPr="00E570A8">
        <w:rPr>
          <w:sz w:val="16"/>
          <w:szCs w:val="16"/>
        </w:rPr>
        <w:t>.</w:t>
      </w:r>
    </w:p>
    <w:p w:rsidR="00564D0F" w:rsidRPr="00E570A8" w:rsidRDefault="00564D0F" w:rsidP="005232AB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</w:p>
    <w:p w:rsidR="001B5478" w:rsidRPr="00E570A8" w:rsidRDefault="001B5478" w:rsidP="005232AB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  <w:r w:rsidRPr="00E570A8">
        <w:rPr>
          <w:sz w:val="16"/>
          <w:szCs w:val="16"/>
        </w:rPr>
        <w:t>KELMA DE SOUSA FRANÇA</w:t>
      </w:r>
    </w:p>
    <w:p w:rsidR="005232AB" w:rsidRPr="00E570A8" w:rsidRDefault="00176544" w:rsidP="00176544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  <w:r w:rsidRPr="00E570A8">
        <w:rPr>
          <w:sz w:val="16"/>
          <w:szCs w:val="16"/>
        </w:rPr>
        <w:t>Secretária Municipal de Saúde</w:t>
      </w:r>
    </w:p>
    <w:p w:rsidR="00E926F5" w:rsidRPr="00E570A8" w:rsidRDefault="00E926F5" w:rsidP="00176544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</w:p>
    <w:p w:rsidR="00E926F5" w:rsidRDefault="00E926F5" w:rsidP="00E926F5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E570A8">
        <w:rPr>
          <w:rFonts w:ascii="Arial" w:hAnsi="Arial" w:cs="Arial"/>
          <w:sz w:val="16"/>
          <w:szCs w:val="16"/>
        </w:rPr>
        <w:t>EXTRATO DE CONTRATO</w:t>
      </w:r>
    </w:p>
    <w:p w:rsidR="00E570A8" w:rsidRPr="00E570A8" w:rsidRDefault="00E570A8" w:rsidP="00E926F5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E926F5" w:rsidRPr="00E570A8" w:rsidRDefault="00E926F5" w:rsidP="00E926F5">
      <w:pPr>
        <w:jc w:val="both"/>
        <w:rPr>
          <w:rFonts w:ascii="Arial" w:hAnsi="Arial" w:cs="Arial"/>
          <w:sz w:val="16"/>
          <w:szCs w:val="16"/>
        </w:rPr>
      </w:pPr>
      <w:r w:rsidRPr="00E570A8">
        <w:rPr>
          <w:rFonts w:ascii="Arial" w:hAnsi="Arial" w:cs="Arial"/>
          <w:sz w:val="16"/>
          <w:szCs w:val="16"/>
        </w:rPr>
        <w:t xml:space="preserve">TERMO DE CONTRATO Nº 117/2024; INEXIGIBILIDADE DE LICITAÇÃO FMS-PA Nº 022/2024; CREDENCIAMENTO FMS-PA Nº 004/2024; PROCESSO FMS-PA Nº 537/2024. OBJETO: </w:t>
      </w:r>
      <w:proofErr w:type="spellStart"/>
      <w:r w:rsidRPr="00E570A8">
        <w:rPr>
          <w:rFonts w:ascii="Arial" w:hAnsi="Arial" w:cs="Arial"/>
          <w:sz w:val="16"/>
          <w:szCs w:val="16"/>
        </w:rPr>
        <w:t>Contratação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pessoa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física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ou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jurídica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para </w:t>
      </w:r>
      <w:proofErr w:type="spellStart"/>
      <w:r w:rsidRPr="00E570A8">
        <w:rPr>
          <w:rFonts w:ascii="Arial" w:hAnsi="Arial" w:cs="Arial"/>
          <w:sz w:val="16"/>
          <w:szCs w:val="16"/>
        </w:rPr>
        <w:t>prestação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serviços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em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assistência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à </w:t>
      </w:r>
      <w:proofErr w:type="spellStart"/>
      <w:r w:rsidRPr="00E570A8">
        <w:rPr>
          <w:rFonts w:ascii="Arial" w:hAnsi="Arial" w:cs="Arial"/>
          <w:sz w:val="16"/>
          <w:szCs w:val="16"/>
        </w:rPr>
        <w:t>saúde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Pedro </w:t>
      </w:r>
      <w:proofErr w:type="spellStart"/>
      <w:r w:rsidRPr="00E570A8">
        <w:rPr>
          <w:rFonts w:ascii="Arial" w:hAnsi="Arial" w:cs="Arial"/>
          <w:sz w:val="16"/>
          <w:szCs w:val="16"/>
        </w:rPr>
        <w:t>Afonso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570A8">
        <w:rPr>
          <w:rFonts w:ascii="Arial" w:hAnsi="Arial" w:cs="Arial"/>
          <w:sz w:val="16"/>
          <w:szCs w:val="16"/>
        </w:rPr>
        <w:t>destinados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aos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usuários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do Sistema </w:t>
      </w:r>
      <w:proofErr w:type="spellStart"/>
      <w:r w:rsidRPr="00E570A8">
        <w:rPr>
          <w:rFonts w:ascii="Arial" w:hAnsi="Arial" w:cs="Arial"/>
          <w:sz w:val="16"/>
          <w:szCs w:val="16"/>
        </w:rPr>
        <w:t>Único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Saúde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- SUS. </w:t>
      </w:r>
      <w:proofErr w:type="gramStart"/>
      <w:r w:rsidRPr="00E570A8">
        <w:rPr>
          <w:rFonts w:ascii="Arial" w:hAnsi="Arial" w:cs="Arial"/>
          <w:sz w:val="16"/>
          <w:szCs w:val="16"/>
        </w:rPr>
        <w:t xml:space="preserve">CONTRATANTE: FUNDO MUNICIPAL DE SAÚDE DE PEDRO AFONSO/TO, </w:t>
      </w:r>
      <w:proofErr w:type="spellStart"/>
      <w:r w:rsidRPr="00E570A8">
        <w:rPr>
          <w:rFonts w:ascii="Arial" w:hAnsi="Arial" w:cs="Arial"/>
          <w:sz w:val="16"/>
          <w:szCs w:val="16"/>
        </w:rPr>
        <w:t>pessoa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jurídica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direito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público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570A8">
        <w:rPr>
          <w:rFonts w:ascii="Arial" w:hAnsi="Arial" w:cs="Arial"/>
          <w:sz w:val="16"/>
          <w:szCs w:val="16"/>
        </w:rPr>
        <w:t>inscrita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no CNPJ sob </w:t>
      </w:r>
      <w:proofErr w:type="spellStart"/>
      <w:r w:rsidRPr="00E570A8">
        <w:rPr>
          <w:rFonts w:ascii="Arial" w:hAnsi="Arial" w:cs="Arial"/>
          <w:sz w:val="16"/>
          <w:szCs w:val="16"/>
        </w:rPr>
        <w:t>o n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º 11.772.824/0001-04, com </w:t>
      </w:r>
      <w:proofErr w:type="spellStart"/>
      <w:r w:rsidRPr="00E570A8">
        <w:rPr>
          <w:rFonts w:ascii="Arial" w:hAnsi="Arial" w:cs="Arial"/>
          <w:sz w:val="16"/>
          <w:szCs w:val="16"/>
        </w:rPr>
        <w:t>sede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na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Avenida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Getúlio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Vargas, </w:t>
      </w:r>
      <w:proofErr w:type="spellStart"/>
      <w:r w:rsidRPr="00E570A8">
        <w:rPr>
          <w:rFonts w:ascii="Arial" w:hAnsi="Arial" w:cs="Arial"/>
          <w:sz w:val="16"/>
          <w:szCs w:val="16"/>
        </w:rPr>
        <w:t>número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400, Centro, CEP 77.710-000, Pedro </w:t>
      </w:r>
      <w:proofErr w:type="spellStart"/>
      <w:r w:rsidRPr="00E570A8">
        <w:rPr>
          <w:rFonts w:ascii="Arial" w:hAnsi="Arial" w:cs="Arial"/>
          <w:sz w:val="16"/>
          <w:szCs w:val="16"/>
        </w:rPr>
        <w:t>Afonso</w:t>
      </w:r>
      <w:proofErr w:type="spellEnd"/>
      <w:r w:rsidRPr="00E570A8">
        <w:rPr>
          <w:rFonts w:ascii="Arial" w:hAnsi="Arial" w:cs="Arial"/>
          <w:sz w:val="16"/>
          <w:szCs w:val="16"/>
        </w:rPr>
        <w:t>/TO; CONTRATADO: DANIEL ZANDONA CONSULTAS ORTOPEDICAS LTDA</w:t>
      </w:r>
      <w:r w:rsidRPr="00E570A8">
        <w:rPr>
          <w:rFonts w:ascii="Arial" w:hAnsi="Arial" w:cs="Arial"/>
          <w:bCs/>
          <w:sz w:val="16"/>
          <w:szCs w:val="16"/>
          <w:lang w:val="pt-BR"/>
        </w:rPr>
        <w:t>, inscrita no CNPJ/CPF nº</w:t>
      </w:r>
      <w:r w:rsidRPr="00E570A8">
        <w:rPr>
          <w:rFonts w:ascii="Arial" w:hAnsi="Arial" w:cs="Arial"/>
          <w:sz w:val="16"/>
          <w:szCs w:val="16"/>
        </w:rPr>
        <w:t xml:space="preserve"> </w:t>
      </w:r>
      <w:r w:rsidRPr="00E570A8">
        <w:rPr>
          <w:rFonts w:ascii="Arial" w:hAnsi="Arial" w:cs="Arial"/>
          <w:bCs/>
          <w:sz w:val="16"/>
          <w:szCs w:val="16"/>
          <w:lang w:val="pt-BR"/>
        </w:rPr>
        <w:t>29.735.211/0001-54; VALOR: R$</w:t>
      </w:r>
      <w:r w:rsidRPr="00E570A8">
        <w:rPr>
          <w:rFonts w:ascii="Arial" w:hAnsi="Arial" w:cs="Arial"/>
          <w:sz w:val="16"/>
          <w:szCs w:val="16"/>
        </w:rPr>
        <w:t xml:space="preserve"> </w:t>
      </w:r>
      <w:r w:rsidRPr="00E570A8">
        <w:rPr>
          <w:rFonts w:ascii="Arial" w:hAnsi="Arial" w:cs="Arial"/>
          <w:bCs/>
          <w:sz w:val="16"/>
          <w:szCs w:val="16"/>
          <w:lang w:val="pt-BR"/>
        </w:rPr>
        <w:t>81.619,20,</w:t>
      </w:r>
      <w:r w:rsidRPr="00E570A8">
        <w:rPr>
          <w:rFonts w:ascii="Arial" w:hAnsi="Arial" w:cs="Arial"/>
          <w:sz w:val="16"/>
          <w:szCs w:val="16"/>
        </w:rPr>
        <w:t xml:space="preserve"> O </w:t>
      </w:r>
      <w:proofErr w:type="spellStart"/>
      <w:r w:rsidRPr="00E570A8">
        <w:rPr>
          <w:rFonts w:ascii="Arial" w:hAnsi="Arial" w:cs="Arial"/>
          <w:sz w:val="16"/>
          <w:szCs w:val="16"/>
        </w:rPr>
        <w:t>prazo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vigência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da </w:t>
      </w:r>
      <w:proofErr w:type="spellStart"/>
      <w:r w:rsidRPr="00E570A8">
        <w:rPr>
          <w:rFonts w:ascii="Arial" w:hAnsi="Arial" w:cs="Arial"/>
          <w:sz w:val="16"/>
          <w:szCs w:val="16"/>
        </w:rPr>
        <w:t>contratação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é de 6 (</w:t>
      </w:r>
      <w:proofErr w:type="spellStart"/>
      <w:r w:rsidRPr="00E570A8">
        <w:rPr>
          <w:rFonts w:ascii="Arial" w:hAnsi="Arial" w:cs="Arial"/>
          <w:sz w:val="16"/>
          <w:szCs w:val="16"/>
        </w:rPr>
        <w:t>seis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E570A8">
        <w:rPr>
          <w:rFonts w:ascii="Arial" w:hAnsi="Arial" w:cs="Arial"/>
          <w:sz w:val="16"/>
          <w:szCs w:val="16"/>
        </w:rPr>
        <w:t>meses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contados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da data de </w:t>
      </w:r>
      <w:proofErr w:type="spellStart"/>
      <w:r w:rsidRPr="00E570A8">
        <w:rPr>
          <w:rFonts w:ascii="Arial" w:hAnsi="Arial" w:cs="Arial"/>
          <w:sz w:val="16"/>
          <w:szCs w:val="16"/>
        </w:rPr>
        <w:t>assinatura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do </w:t>
      </w:r>
      <w:proofErr w:type="spellStart"/>
      <w:r w:rsidRPr="00E570A8">
        <w:rPr>
          <w:rFonts w:ascii="Arial" w:hAnsi="Arial" w:cs="Arial"/>
          <w:sz w:val="16"/>
          <w:szCs w:val="16"/>
        </w:rPr>
        <w:t>contrato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570A8">
        <w:rPr>
          <w:rFonts w:ascii="Arial" w:hAnsi="Arial" w:cs="Arial"/>
          <w:sz w:val="16"/>
          <w:szCs w:val="16"/>
        </w:rPr>
        <w:t>na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forma do </w:t>
      </w:r>
      <w:hyperlink r:id="rId9" w:anchor="art105" w:history="1">
        <w:proofErr w:type="spellStart"/>
        <w:r w:rsidRPr="00E570A8">
          <w:rPr>
            <w:rFonts w:ascii="Arial" w:hAnsi="Arial" w:cs="Arial"/>
            <w:sz w:val="16"/>
            <w:szCs w:val="16"/>
          </w:rPr>
          <w:t>artigo</w:t>
        </w:r>
        <w:proofErr w:type="spellEnd"/>
        <w:r w:rsidRPr="00E570A8">
          <w:rPr>
            <w:rFonts w:ascii="Arial" w:hAnsi="Arial" w:cs="Arial"/>
            <w:sz w:val="16"/>
            <w:szCs w:val="16"/>
          </w:rPr>
          <w:t xml:space="preserve"> 105 da Lei n° 14.133, de 2021</w:t>
        </w:r>
      </w:hyperlink>
      <w:r w:rsidRPr="00E570A8">
        <w:rPr>
          <w:rFonts w:ascii="Arial" w:hAnsi="Arial" w:cs="Arial"/>
          <w:sz w:val="16"/>
          <w:szCs w:val="16"/>
        </w:rPr>
        <w:t>.</w:t>
      </w:r>
      <w:proofErr w:type="gramEnd"/>
    </w:p>
    <w:p w:rsidR="00E926F5" w:rsidRPr="00E570A8" w:rsidRDefault="00E926F5" w:rsidP="00E570A8">
      <w:pPr>
        <w:pStyle w:val="Nivel2"/>
        <w:tabs>
          <w:tab w:val="left" w:pos="851"/>
        </w:tabs>
        <w:spacing w:before="0" w:after="0" w:line="240" w:lineRule="auto"/>
        <w:ind w:left="0" w:firstLine="0"/>
        <w:rPr>
          <w:sz w:val="16"/>
          <w:szCs w:val="16"/>
        </w:rPr>
      </w:pPr>
      <w:r w:rsidRPr="00E570A8">
        <w:rPr>
          <w:sz w:val="16"/>
          <w:szCs w:val="16"/>
        </w:rPr>
        <w:t>Pedro Afonso/TO, aos 23/07/2024.</w:t>
      </w:r>
    </w:p>
    <w:p w:rsidR="00E926F5" w:rsidRPr="00E570A8" w:rsidRDefault="00E926F5" w:rsidP="00E926F5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</w:p>
    <w:p w:rsidR="00E926F5" w:rsidRPr="00E570A8" w:rsidRDefault="00E926F5" w:rsidP="00E926F5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  <w:r w:rsidRPr="00E570A8">
        <w:rPr>
          <w:sz w:val="16"/>
          <w:szCs w:val="16"/>
        </w:rPr>
        <w:t>KELMA DE SOUSA FRANÇA</w:t>
      </w:r>
    </w:p>
    <w:p w:rsidR="00E926F5" w:rsidRPr="00E570A8" w:rsidRDefault="00E926F5" w:rsidP="00E926F5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  <w:r w:rsidRPr="00E570A8">
        <w:rPr>
          <w:sz w:val="16"/>
          <w:szCs w:val="16"/>
        </w:rPr>
        <w:t>Secretária Municipal de Saúde</w:t>
      </w:r>
    </w:p>
    <w:p w:rsidR="00E926F5" w:rsidRPr="00E570A8" w:rsidRDefault="00E926F5" w:rsidP="00E926F5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</w:p>
    <w:p w:rsidR="00E926F5" w:rsidRDefault="00E926F5" w:rsidP="00E926F5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E570A8">
        <w:rPr>
          <w:rFonts w:ascii="Arial" w:hAnsi="Arial" w:cs="Arial"/>
          <w:sz w:val="16"/>
          <w:szCs w:val="16"/>
        </w:rPr>
        <w:t>EXTRATO DE CONTRATO</w:t>
      </w:r>
    </w:p>
    <w:p w:rsidR="00E570A8" w:rsidRPr="00E570A8" w:rsidRDefault="00E570A8" w:rsidP="00E926F5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E926F5" w:rsidRPr="00E570A8" w:rsidRDefault="00E926F5" w:rsidP="00E926F5">
      <w:pPr>
        <w:jc w:val="both"/>
        <w:rPr>
          <w:rFonts w:ascii="Arial" w:hAnsi="Arial" w:cs="Arial"/>
          <w:sz w:val="16"/>
          <w:szCs w:val="16"/>
        </w:rPr>
      </w:pPr>
      <w:r w:rsidRPr="00E570A8">
        <w:rPr>
          <w:rFonts w:ascii="Arial" w:hAnsi="Arial" w:cs="Arial"/>
          <w:sz w:val="16"/>
          <w:szCs w:val="16"/>
        </w:rPr>
        <w:t xml:space="preserve">TERMO DE CONTRATO Nº 115/2024; INEXIGIBILIDADE DE LICITAÇÃO FMS-PA Nº 022/2024; CREDENCIAMENTO FMS-PA Nº 004/2024; PROCESSO FMS-PA Nº 537/2024. OBJETO: </w:t>
      </w:r>
      <w:proofErr w:type="spellStart"/>
      <w:r w:rsidRPr="00E570A8">
        <w:rPr>
          <w:rFonts w:ascii="Arial" w:hAnsi="Arial" w:cs="Arial"/>
          <w:sz w:val="16"/>
          <w:szCs w:val="16"/>
        </w:rPr>
        <w:t>Contratação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pessoa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física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ou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jurídica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para </w:t>
      </w:r>
      <w:proofErr w:type="spellStart"/>
      <w:r w:rsidRPr="00E570A8">
        <w:rPr>
          <w:rFonts w:ascii="Arial" w:hAnsi="Arial" w:cs="Arial"/>
          <w:sz w:val="16"/>
          <w:szCs w:val="16"/>
        </w:rPr>
        <w:t>prestação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serviços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em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assistência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à </w:t>
      </w:r>
      <w:proofErr w:type="spellStart"/>
      <w:r w:rsidRPr="00E570A8">
        <w:rPr>
          <w:rFonts w:ascii="Arial" w:hAnsi="Arial" w:cs="Arial"/>
          <w:sz w:val="16"/>
          <w:szCs w:val="16"/>
        </w:rPr>
        <w:t>saúde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Pedro </w:t>
      </w:r>
      <w:proofErr w:type="spellStart"/>
      <w:r w:rsidRPr="00E570A8">
        <w:rPr>
          <w:rFonts w:ascii="Arial" w:hAnsi="Arial" w:cs="Arial"/>
          <w:sz w:val="16"/>
          <w:szCs w:val="16"/>
        </w:rPr>
        <w:t>Afonso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570A8">
        <w:rPr>
          <w:rFonts w:ascii="Arial" w:hAnsi="Arial" w:cs="Arial"/>
          <w:sz w:val="16"/>
          <w:szCs w:val="16"/>
        </w:rPr>
        <w:t>destinados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aos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usuários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do Sistema </w:t>
      </w:r>
      <w:proofErr w:type="spellStart"/>
      <w:r w:rsidRPr="00E570A8">
        <w:rPr>
          <w:rFonts w:ascii="Arial" w:hAnsi="Arial" w:cs="Arial"/>
          <w:sz w:val="16"/>
          <w:szCs w:val="16"/>
        </w:rPr>
        <w:t>Único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Saúde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- SUS. </w:t>
      </w:r>
      <w:proofErr w:type="gramStart"/>
      <w:r w:rsidRPr="00E570A8">
        <w:rPr>
          <w:rFonts w:ascii="Arial" w:hAnsi="Arial" w:cs="Arial"/>
          <w:sz w:val="16"/>
          <w:szCs w:val="16"/>
        </w:rPr>
        <w:t xml:space="preserve">CONTRATANTE: FUNDO MUNICIPAL DE SAÚDE DE PEDRO AFONSO/TO, </w:t>
      </w:r>
      <w:proofErr w:type="spellStart"/>
      <w:r w:rsidRPr="00E570A8">
        <w:rPr>
          <w:rFonts w:ascii="Arial" w:hAnsi="Arial" w:cs="Arial"/>
          <w:sz w:val="16"/>
          <w:szCs w:val="16"/>
        </w:rPr>
        <w:t>pessoa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jurídica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direito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público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570A8">
        <w:rPr>
          <w:rFonts w:ascii="Arial" w:hAnsi="Arial" w:cs="Arial"/>
          <w:sz w:val="16"/>
          <w:szCs w:val="16"/>
        </w:rPr>
        <w:t>inscrita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no CNPJ sob </w:t>
      </w:r>
      <w:proofErr w:type="spellStart"/>
      <w:r w:rsidRPr="00E570A8">
        <w:rPr>
          <w:rFonts w:ascii="Arial" w:hAnsi="Arial" w:cs="Arial"/>
          <w:sz w:val="16"/>
          <w:szCs w:val="16"/>
        </w:rPr>
        <w:t>o n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º 11.772.824/0001-04, com </w:t>
      </w:r>
      <w:proofErr w:type="spellStart"/>
      <w:r w:rsidRPr="00E570A8">
        <w:rPr>
          <w:rFonts w:ascii="Arial" w:hAnsi="Arial" w:cs="Arial"/>
          <w:sz w:val="16"/>
          <w:szCs w:val="16"/>
        </w:rPr>
        <w:t>sede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na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Avenida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Getúlio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Vargas, </w:t>
      </w:r>
      <w:proofErr w:type="spellStart"/>
      <w:r w:rsidRPr="00E570A8">
        <w:rPr>
          <w:rFonts w:ascii="Arial" w:hAnsi="Arial" w:cs="Arial"/>
          <w:sz w:val="16"/>
          <w:szCs w:val="16"/>
        </w:rPr>
        <w:t>número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400, Centro, CEP 77.710-000, Pedro </w:t>
      </w:r>
      <w:proofErr w:type="spellStart"/>
      <w:r w:rsidRPr="00E570A8">
        <w:rPr>
          <w:rFonts w:ascii="Arial" w:hAnsi="Arial" w:cs="Arial"/>
          <w:sz w:val="16"/>
          <w:szCs w:val="16"/>
        </w:rPr>
        <w:t>Afonso</w:t>
      </w:r>
      <w:proofErr w:type="spellEnd"/>
      <w:r w:rsidRPr="00E570A8">
        <w:rPr>
          <w:rFonts w:ascii="Arial" w:hAnsi="Arial" w:cs="Arial"/>
          <w:sz w:val="16"/>
          <w:szCs w:val="16"/>
        </w:rPr>
        <w:t>/TO; CONTRATADO: DC ATENDIMENTOS CLINICA MEDICA LTDA</w:t>
      </w:r>
      <w:r w:rsidRPr="00E570A8">
        <w:rPr>
          <w:rFonts w:ascii="Arial" w:hAnsi="Arial" w:cs="Arial"/>
          <w:bCs/>
          <w:sz w:val="16"/>
          <w:szCs w:val="16"/>
          <w:lang w:val="pt-BR"/>
        </w:rPr>
        <w:t>, inscrita no CNPJ/CPF nº</w:t>
      </w:r>
      <w:r w:rsidRPr="00E570A8">
        <w:rPr>
          <w:rFonts w:ascii="Arial" w:hAnsi="Arial" w:cs="Arial"/>
          <w:sz w:val="16"/>
          <w:szCs w:val="16"/>
        </w:rPr>
        <w:t xml:space="preserve"> </w:t>
      </w:r>
      <w:r w:rsidRPr="00E570A8">
        <w:rPr>
          <w:rFonts w:ascii="Arial" w:hAnsi="Arial" w:cs="Arial"/>
          <w:bCs/>
          <w:sz w:val="16"/>
          <w:szCs w:val="16"/>
          <w:lang w:val="pt-BR"/>
        </w:rPr>
        <w:t>46.647.714/0001-97; VALOR: R$</w:t>
      </w:r>
      <w:r w:rsidRPr="00E570A8">
        <w:rPr>
          <w:rFonts w:ascii="Arial" w:hAnsi="Arial" w:cs="Arial"/>
          <w:sz w:val="16"/>
          <w:szCs w:val="16"/>
        </w:rPr>
        <w:t xml:space="preserve"> </w:t>
      </w:r>
      <w:r w:rsidRPr="00E570A8">
        <w:rPr>
          <w:rFonts w:ascii="Arial" w:hAnsi="Arial" w:cs="Arial"/>
          <w:bCs/>
          <w:sz w:val="16"/>
          <w:szCs w:val="16"/>
          <w:lang w:val="pt-BR"/>
        </w:rPr>
        <w:t>219.999,96,</w:t>
      </w:r>
      <w:r w:rsidRPr="00E570A8">
        <w:rPr>
          <w:rFonts w:ascii="Arial" w:hAnsi="Arial" w:cs="Arial"/>
          <w:sz w:val="16"/>
          <w:szCs w:val="16"/>
        </w:rPr>
        <w:t xml:space="preserve"> O </w:t>
      </w:r>
      <w:proofErr w:type="spellStart"/>
      <w:r w:rsidRPr="00E570A8">
        <w:rPr>
          <w:rFonts w:ascii="Arial" w:hAnsi="Arial" w:cs="Arial"/>
          <w:sz w:val="16"/>
          <w:szCs w:val="16"/>
        </w:rPr>
        <w:t>prazo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E570A8">
        <w:rPr>
          <w:rFonts w:ascii="Arial" w:hAnsi="Arial" w:cs="Arial"/>
          <w:sz w:val="16"/>
          <w:szCs w:val="16"/>
        </w:rPr>
        <w:t>vigência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da </w:t>
      </w:r>
      <w:proofErr w:type="spellStart"/>
      <w:r w:rsidRPr="00E570A8">
        <w:rPr>
          <w:rFonts w:ascii="Arial" w:hAnsi="Arial" w:cs="Arial"/>
          <w:sz w:val="16"/>
          <w:szCs w:val="16"/>
        </w:rPr>
        <w:t>contratação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é de 6 (</w:t>
      </w:r>
      <w:proofErr w:type="spellStart"/>
      <w:r w:rsidRPr="00E570A8">
        <w:rPr>
          <w:rFonts w:ascii="Arial" w:hAnsi="Arial" w:cs="Arial"/>
          <w:sz w:val="16"/>
          <w:szCs w:val="16"/>
        </w:rPr>
        <w:t>seis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E570A8">
        <w:rPr>
          <w:rFonts w:ascii="Arial" w:hAnsi="Arial" w:cs="Arial"/>
          <w:sz w:val="16"/>
          <w:szCs w:val="16"/>
        </w:rPr>
        <w:t>meses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570A8">
        <w:rPr>
          <w:rFonts w:ascii="Arial" w:hAnsi="Arial" w:cs="Arial"/>
          <w:sz w:val="16"/>
          <w:szCs w:val="16"/>
        </w:rPr>
        <w:t>contados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da data de </w:t>
      </w:r>
      <w:proofErr w:type="spellStart"/>
      <w:r w:rsidRPr="00E570A8">
        <w:rPr>
          <w:rFonts w:ascii="Arial" w:hAnsi="Arial" w:cs="Arial"/>
          <w:sz w:val="16"/>
          <w:szCs w:val="16"/>
        </w:rPr>
        <w:t>assinatura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do </w:t>
      </w:r>
      <w:proofErr w:type="spellStart"/>
      <w:r w:rsidRPr="00E570A8">
        <w:rPr>
          <w:rFonts w:ascii="Arial" w:hAnsi="Arial" w:cs="Arial"/>
          <w:sz w:val="16"/>
          <w:szCs w:val="16"/>
        </w:rPr>
        <w:t>contrato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570A8">
        <w:rPr>
          <w:rFonts w:ascii="Arial" w:hAnsi="Arial" w:cs="Arial"/>
          <w:sz w:val="16"/>
          <w:szCs w:val="16"/>
        </w:rPr>
        <w:t>na</w:t>
      </w:r>
      <w:proofErr w:type="spellEnd"/>
      <w:r w:rsidRPr="00E570A8">
        <w:rPr>
          <w:rFonts w:ascii="Arial" w:hAnsi="Arial" w:cs="Arial"/>
          <w:sz w:val="16"/>
          <w:szCs w:val="16"/>
        </w:rPr>
        <w:t xml:space="preserve"> forma do </w:t>
      </w:r>
      <w:hyperlink r:id="rId10" w:anchor="art105" w:history="1">
        <w:proofErr w:type="spellStart"/>
        <w:r w:rsidRPr="00E570A8">
          <w:rPr>
            <w:rFonts w:ascii="Arial" w:hAnsi="Arial" w:cs="Arial"/>
            <w:sz w:val="16"/>
            <w:szCs w:val="16"/>
          </w:rPr>
          <w:t>artigo</w:t>
        </w:r>
        <w:proofErr w:type="spellEnd"/>
        <w:r w:rsidRPr="00E570A8">
          <w:rPr>
            <w:rFonts w:ascii="Arial" w:hAnsi="Arial" w:cs="Arial"/>
            <w:sz w:val="16"/>
            <w:szCs w:val="16"/>
          </w:rPr>
          <w:t xml:space="preserve"> 105 da Lei n° 14.133, de 2021</w:t>
        </w:r>
      </w:hyperlink>
      <w:r w:rsidRPr="00E570A8">
        <w:rPr>
          <w:rFonts w:ascii="Arial" w:hAnsi="Arial" w:cs="Arial"/>
          <w:sz w:val="16"/>
          <w:szCs w:val="16"/>
        </w:rPr>
        <w:t>.</w:t>
      </w:r>
      <w:proofErr w:type="gramEnd"/>
    </w:p>
    <w:p w:rsidR="00E926F5" w:rsidRPr="00E570A8" w:rsidRDefault="00E926F5" w:rsidP="00E570A8">
      <w:pPr>
        <w:tabs>
          <w:tab w:val="left" w:pos="851"/>
        </w:tabs>
        <w:spacing w:after="0" w:line="240" w:lineRule="auto"/>
        <w:rPr>
          <w:rFonts w:ascii="Arial" w:eastAsiaTheme="minorEastAsia" w:hAnsi="Arial" w:cs="Arial"/>
          <w:color w:val="000000"/>
          <w:sz w:val="16"/>
          <w:szCs w:val="16"/>
          <w:lang w:val="pt-BR" w:eastAsia="pt-BR" w:bidi="ar-SA"/>
        </w:rPr>
      </w:pPr>
      <w:bookmarkStart w:id="0" w:name="_GoBack"/>
      <w:bookmarkEnd w:id="0"/>
      <w:r w:rsidRPr="00E570A8">
        <w:rPr>
          <w:rFonts w:ascii="Arial" w:eastAsiaTheme="minorEastAsia" w:hAnsi="Arial" w:cs="Arial"/>
          <w:color w:val="000000"/>
          <w:sz w:val="16"/>
          <w:szCs w:val="16"/>
          <w:lang w:val="pt-BR" w:eastAsia="pt-BR" w:bidi="ar-SA"/>
        </w:rPr>
        <w:t>Pedro Afonso/TO, aos 23/07/2024.</w:t>
      </w:r>
    </w:p>
    <w:p w:rsidR="00E926F5" w:rsidRPr="00E570A8" w:rsidRDefault="00E926F5" w:rsidP="00E926F5">
      <w:pPr>
        <w:tabs>
          <w:tab w:val="left" w:pos="851"/>
        </w:tabs>
        <w:spacing w:after="0" w:line="240" w:lineRule="auto"/>
        <w:jc w:val="center"/>
        <w:rPr>
          <w:rFonts w:ascii="Arial" w:eastAsiaTheme="minorEastAsia" w:hAnsi="Arial" w:cs="Arial"/>
          <w:color w:val="000000"/>
          <w:sz w:val="16"/>
          <w:szCs w:val="16"/>
          <w:lang w:val="pt-BR" w:eastAsia="pt-BR" w:bidi="ar-SA"/>
        </w:rPr>
      </w:pPr>
    </w:p>
    <w:p w:rsidR="00E926F5" w:rsidRPr="00E570A8" w:rsidRDefault="00E926F5" w:rsidP="00E926F5">
      <w:pPr>
        <w:tabs>
          <w:tab w:val="left" w:pos="851"/>
        </w:tabs>
        <w:spacing w:after="0" w:line="240" w:lineRule="auto"/>
        <w:jc w:val="center"/>
        <w:rPr>
          <w:rFonts w:ascii="Arial" w:eastAsiaTheme="minorEastAsia" w:hAnsi="Arial" w:cs="Arial"/>
          <w:color w:val="000000"/>
          <w:sz w:val="16"/>
          <w:szCs w:val="16"/>
          <w:lang w:val="pt-BR" w:eastAsia="pt-BR" w:bidi="ar-SA"/>
        </w:rPr>
      </w:pPr>
      <w:r w:rsidRPr="00E570A8">
        <w:rPr>
          <w:rFonts w:ascii="Arial" w:eastAsiaTheme="minorEastAsia" w:hAnsi="Arial" w:cs="Arial"/>
          <w:color w:val="000000"/>
          <w:sz w:val="16"/>
          <w:szCs w:val="16"/>
          <w:lang w:val="pt-BR" w:eastAsia="pt-BR" w:bidi="ar-SA"/>
        </w:rPr>
        <w:t>KELMA DE SOUSA FRANÇA</w:t>
      </w:r>
    </w:p>
    <w:p w:rsidR="00E926F5" w:rsidRPr="00E570A8" w:rsidRDefault="00E926F5" w:rsidP="00E926F5">
      <w:pPr>
        <w:tabs>
          <w:tab w:val="left" w:pos="851"/>
        </w:tabs>
        <w:spacing w:after="0" w:line="240" w:lineRule="auto"/>
        <w:jc w:val="center"/>
        <w:rPr>
          <w:rFonts w:ascii="Arial" w:eastAsiaTheme="minorEastAsia" w:hAnsi="Arial" w:cs="Arial"/>
          <w:color w:val="000000"/>
          <w:sz w:val="16"/>
          <w:szCs w:val="16"/>
          <w:lang w:val="pt-BR" w:eastAsia="pt-BR" w:bidi="ar-SA"/>
        </w:rPr>
      </w:pPr>
      <w:r w:rsidRPr="00E570A8">
        <w:rPr>
          <w:rFonts w:ascii="Arial" w:eastAsiaTheme="minorEastAsia" w:hAnsi="Arial" w:cs="Arial"/>
          <w:color w:val="000000"/>
          <w:sz w:val="16"/>
          <w:szCs w:val="16"/>
          <w:lang w:val="pt-BR" w:eastAsia="pt-BR" w:bidi="ar-SA"/>
        </w:rPr>
        <w:t>Secretária Municipal de Saúde</w:t>
      </w:r>
    </w:p>
    <w:p w:rsidR="00E926F5" w:rsidRPr="00E570A8" w:rsidRDefault="00E926F5" w:rsidP="00E926F5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</w:p>
    <w:p w:rsidR="00E926F5" w:rsidRPr="00E570A8" w:rsidRDefault="00E926F5" w:rsidP="00176544">
      <w:pPr>
        <w:pStyle w:val="Nivel2"/>
        <w:tabs>
          <w:tab w:val="left" w:pos="851"/>
        </w:tabs>
        <w:spacing w:before="0" w:after="0" w:line="240" w:lineRule="auto"/>
        <w:ind w:left="0" w:firstLine="0"/>
        <w:jc w:val="center"/>
        <w:rPr>
          <w:sz w:val="16"/>
          <w:szCs w:val="16"/>
        </w:rPr>
      </w:pPr>
    </w:p>
    <w:sectPr w:rsidR="00E926F5" w:rsidRPr="00E570A8" w:rsidSect="00DC62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9" w:right="1134" w:bottom="17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471" w:rsidRDefault="009A7471" w:rsidP="001C3D9F">
      <w:pPr>
        <w:spacing w:after="0" w:line="240" w:lineRule="auto"/>
      </w:pPr>
      <w:r>
        <w:separator/>
      </w:r>
    </w:p>
  </w:endnote>
  <w:endnote w:type="continuationSeparator" w:id="0">
    <w:p w:rsidR="009A7471" w:rsidRDefault="009A7471" w:rsidP="001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cofont_Spranq_eco_Sans">
    <w:altName w:val="DejaVu Sans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313" w:rsidRDefault="008C131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313" w:rsidRDefault="008C131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313" w:rsidRDefault="008C13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471" w:rsidRDefault="009A7471" w:rsidP="001C3D9F">
      <w:pPr>
        <w:spacing w:after="0" w:line="240" w:lineRule="auto"/>
      </w:pPr>
      <w:r>
        <w:separator/>
      </w:r>
    </w:p>
  </w:footnote>
  <w:footnote w:type="continuationSeparator" w:id="0">
    <w:p w:rsidR="009A7471" w:rsidRDefault="009A7471" w:rsidP="001C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70B" w:rsidRDefault="000B27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8F" w:rsidRDefault="00D67B8F">
    <w:pPr>
      <w:pStyle w:val="Cabealho"/>
    </w:pPr>
    <w:r>
      <w:rPr>
        <w:noProof/>
        <w:lang w:val="pt-BR" w:eastAsia="pt-B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41088" cy="10677525"/>
          <wp:effectExtent l="0" t="0" r="3175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gestã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251" cy="106848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70B" w:rsidRDefault="000B27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9ED454C"/>
    <w:multiLevelType w:val="multilevel"/>
    <w:tmpl w:val="40E86C4C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1">
    <w:nsid w:val="FFFFFF89"/>
    <w:multiLevelType w:val="singleLevel"/>
    <w:tmpl w:val="F3E0583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singleLevel"/>
    <w:tmpl w:val="00000002"/>
    <w:name w:val="WW8Num13"/>
    <w:lvl w:ilvl="0">
      <w:start w:val="1"/>
      <w:numFmt w:val="lowerLetter"/>
      <w:lvlText w:val="%1)"/>
      <w:lvlJc w:val="left"/>
      <w:pPr>
        <w:tabs>
          <w:tab w:val="num" w:pos="2520"/>
        </w:tabs>
      </w:pPr>
    </w:lvl>
  </w:abstractNum>
  <w:abstractNum w:abstractNumId="3">
    <w:nsid w:val="00000003"/>
    <w:multiLevelType w:val="singleLevel"/>
    <w:tmpl w:val="00000003"/>
    <w:name w:val="WW8Num15"/>
    <w:lvl w:ilvl="0">
      <w:start w:val="1"/>
      <w:numFmt w:val="lowerLetter"/>
      <w:lvlText w:val="%1)"/>
      <w:lvlJc w:val="left"/>
      <w:pPr>
        <w:tabs>
          <w:tab w:val="num" w:pos="2490"/>
        </w:tabs>
      </w:pPr>
    </w:lvl>
  </w:abstractNum>
  <w:abstractNum w:abstractNumId="4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3848"/>
        </w:tabs>
      </w:pPr>
    </w:lvl>
  </w:abstractNum>
  <w:abstractNum w:abstractNumId="5">
    <w:nsid w:val="00000005"/>
    <w:multiLevelType w:val="singleLevel"/>
    <w:tmpl w:val="00000005"/>
    <w:name w:val="WW8Num20"/>
    <w:lvl w:ilvl="0">
      <w:start w:val="1"/>
      <w:numFmt w:val="lowerLetter"/>
      <w:lvlText w:val="%1)"/>
      <w:lvlJc w:val="left"/>
      <w:pPr>
        <w:tabs>
          <w:tab w:val="num" w:pos="1800"/>
        </w:tabs>
      </w:pPr>
    </w:lvl>
  </w:abstractNum>
  <w:abstractNum w:abstractNumId="6">
    <w:nsid w:val="00000007"/>
    <w:multiLevelType w:val="multilevel"/>
    <w:tmpl w:val="00000007"/>
    <w:name w:val="WW8Num39"/>
    <w:lvl w:ilvl="0">
      <w:start w:val="5"/>
      <w:numFmt w:val="decimal"/>
      <w:lvlText w:val="%1"/>
      <w:lvlJc w:val="left"/>
      <w:pPr>
        <w:tabs>
          <w:tab w:val="num" w:pos="1908"/>
        </w:tabs>
      </w:pPr>
    </w:lvl>
    <w:lvl w:ilvl="1">
      <w:start w:val="4"/>
      <w:numFmt w:val="decimal"/>
      <w:lvlText w:val="%1.%2"/>
      <w:lvlJc w:val="left"/>
      <w:pPr>
        <w:tabs>
          <w:tab w:val="num" w:pos="3348"/>
        </w:tabs>
      </w:pPr>
    </w:lvl>
    <w:lvl w:ilvl="2">
      <w:start w:val="1"/>
      <w:numFmt w:val="decimal"/>
      <w:lvlText w:val="%1.%2.%3"/>
      <w:lvlJc w:val="left"/>
      <w:pPr>
        <w:tabs>
          <w:tab w:val="num" w:pos="4788"/>
        </w:tabs>
      </w:pPr>
    </w:lvl>
    <w:lvl w:ilvl="3">
      <w:start w:val="1"/>
      <w:numFmt w:val="decimal"/>
      <w:lvlText w:val="%1.%2.%3.%4"/>
      <w:lvlJc w:val="left"/>
      <w:pPr>
        <w:tabs>
          <w:tab w:val="num" w:pos="6228"/>
        </w:tabs>
      </w:pPr>
    </w:lvl>
    <w:lvl w:ilvl="4">
      <w:start w:val="1"/>
      <w:numFmt w:val="decimal"/>
      <w:lvlText w:val="%1.%2.%3.%4.%5"/>
      <w:lvlJc w:val="left"/>
      <w:pPr>
        <w:tabs>
          <w:tab w:val="num" w:pos="7668"/>
        </w:tabs>
      </w:pPr>
    </w:lvl>
    <w:lvl w:ilvl="5">
      <w:start w:val="1"/>
      <w:numFmt w:val="decimal"/>
      <w:lvlText w:val="%1.%2.%3.%4.%5.%6"/>
      <w:lvlJc w:val="left"/>
      <w:pPr>
        <w:tabs>
          <w:tab w:val="num" w:pos="9108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0548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1988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3428"/>
        </w:tabs>
      </w:pPr>
    </w:lvl>
  </w:abstractNum>
  <w:abstractNum w:abstractNumId="7">
    <w:nsid w:val="00000008"/>
    <w:multiLevelType w:val="singleLevel"/>
    <w:tmpl w:val="00000008"/>
    <w:name w:val="WW8Num44"/>
    <w:lvl w:ilvl="0">
      <w:start w:val="1"/>
      <w:numFmt w:val="lowerLetter"/>
      <w:lvlText w:val="%1)"/>
      <w:lvlJc w:val="left"/>
      <w:pPr>
        <w:tabs>
          <w:tab w:val="num" w:pos="2484"/>
        </w:tabs>
      </w:pPr>
    </w:lvl>
  </w:abstractNum>
  <w:abstractNum w:abstractNumId="8">
    <w:nsid w:val="0299B3C5"/>
    <w:multiLevelType w:val="multilevel"/>
    <w:tmpl w:val="08DA0530"/>
    <w:lvl w:ilvl="0">
      <w:start w:val="1"/>
      <w:numFmt w:val="lowerLetter"/>
      <w:lvlText w:val="%1)"/>
      <w:lvlJc w:val="left"/>
      <w:pPr>
        <w:tabs>
          <w:tab w:val="num" w:pos="0"/>
        </w:tabs>
        <w:ind w:left="1436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6" w:hanging="180"/>
      </w:pPr>
    </w:lvl>
  </w:abstractNum>
  <w:abstractNum w:abstractNumId="9">
    <w:nsid w:val="09101A4D"/>
    <w:multiLevelType w:val="multilevel"/>
    <w:tmpl w:val="84AC442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143619B3"/>
    <w:multiLevelType w:val="multilevel"/>
    <w:tmpl w:val="046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5307BB1"/>
    <w:multiLevelType w:val="multilevel"/>
    <w:tmpl w:val="9FF4C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1BB81BB1"/>
    <w:multiLevelType w:val="multilevel"/>
    <w:tmpl w:val="1B0E3F08"/>
    <w:styleLink w:val="WW8Num27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3">
    <w:nsid w:val="1D5C100D"/>
    <w:multiLevelType w:val="multilevel"/>
    <w:tmpl w:val="A1967F4C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asciiTheme="minorHAnsi" w:hAnsiTheme="minorHAnsi" w:cstheme="minorHAnsi" w:hint="default"/>
        <w:b/>
        <w:i w:val="0"/>
        <w:strike w:val="0"/>
        <w:color w:val="auto"/>
        <w:sz w:val="24"/>
        <w:szCs w:val="20"/>
        <w:u w:val="none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Theme="minorHAnsi" w:hAnsiTheme="minorHAnsi" w:cstheme="minorHAnsi" w:hint="default"/>
        <w:b/>
        <w:i w:val="0"/>
        <w:strike w:val="0"/>
        <w:color w:val="auto"/>
        <w:sz w:val="24"/>
        <w:szCs w:val="20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D61366F"/>
    <w:multiLevelType w:val="hybridMultilevel"/>
    <w:tmpl w:val="02EC777A"/>
    <w:lvl w:ilvl="0" w:tplc="E50A5F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24BB5"/>
    <w:multiLevelType w:val="hybridMultilevel"/>
    <w:tmpl w:val="1A56D61C"/>
    <w:lvl w:ilvl="0" w:tplc="70A629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196CED"/>
    <w:multiLevelType w:val="hybridMultilevel"/>
    <w:tmpl w:val="02AE0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45DB3"/>
    <w:multiLevelType w:val="hybridMultilevel"/>
    <w:tmpl w:val="404895F0"/>
    <w:lvl w:ilvl="0" w:tplc="8B84B63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1769C"/>
    <w:multiLevelType w:val="singleLevel"/>
    <w:tmpl w:val="0416000F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D047F57"/>
    <w:multiLevelType w:val="hybridMultilevel"/>
    <w:tmpl w:val="E03297C2"/>
    <w:lvl w:ilvl="0" w:tplc="92CE6C5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2E5D42"/>
    <w:multiLevelType w:val="hybridMultilevel"/>
    <w:tmpl w:val="90769294"/>
    <w:lvl w:ilvl="0" w:tplc="DB62FC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047EF8"/>
    <w:multiLevelType w:val="hybridMultilevel"/>
    <w:tmpl w:val="1998205A"/>
    <w:lvl w:ilvl="0" w:tplc="732864E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B84D7E"/>
    <w:multiLevelType w:val="hybridMultilevel"/>
    <w:tmpl w:val="C720AB20"/>
    <w:lvl w:ilvl="0" w:tplc="68944C1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5C4F79"/>
    <w:multiLevelType w:val="hybridMultilevel"/>
    <w:tmpl w:val="2C6C8CC0"/>
    <w:lvl w:ilvl="0" w:tplc="04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26DB6"/>
    <w:multiLevelType w:val="hybridMultilevel"/>
    <w:tmpl w:val="1E5C26FE"/>
    <w:lvl w:ilvl="0" w:tplc="378EAE0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41CC5"/>
    <w:multiLevelType w:val="hybridMultilevel"/>
    <w:tmpl w:val="384AEDB0"/>
    <w:lvl w:ilvl="0" w:tplc="33AA4B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85E42"/>
    <w:multiLevelType w:val="hybridMultilevel"/>
    <w:tmpl w:val="E4403222"/>
    <w:lvl w:ilvl="0" w:tplc="96D4DBA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EE2E56"/>
    <w:multiLevelType w:val="hybridMultilevel"/>
    <w:tmpl w:val="44DACE38"/>
    <w:name w:val="WW8Num1012"/>
    <w:lvl w:ilvl="0" w:tplc="04160017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  <w:lvlOverride w:ilvl="0">
      <w:startOverride w:val="1"/>
    </w:lvlOverride>
  </w:num>
  <w:num w:numId="3">
    <w:abstractNumId w:val="12"/>
  </w:num>
  <w:num w:numId="4">
    <w:abstractNumId w:val="23"/>
  </w:num>
  <w:num w:numId="5">
    <w:abstractNumId w:val="11"/>
  </w:num>
  <w:num w:numId="6">
    <w:abstractNumId w:val="13"/>
  </w:num>
  <w:num w:numId="7">
    <w:abstractNumId w:val="0"/>
  </w:num>
  <w:num w:numId="8">
    <w:abstractNumId w:val="17"/>
  </w:num>
  <w:num w:numId="9">
    <w:abstractNumId w:val="26"/>
  </w:num>
  <w:num w:numId="10">
    <w:abstractNumId w:val="22"/>
  </w:num>
  <w:num w:numId="11">
    <w:abstractNumId w:val="25"/>
  </w:num>
  <w:num w:numId="12">
    <w:abstractNumId w:val="21"/>
  </w:num>
  <w:num w:numId="13">
    <w:abstractNumId w:val="24"/>
  </w:num>
  <w:num w:numId="14">
    <w:abstractNumId w:val="20"/>
  </w:num>
  <w:num w:numId="15">
    <w:abstractNumId w:val="10"/>
  </w:num>
  <w:num w:numId="16">
    <w:abstractNumId w:val="8"/>
  </w:num>
  <w:num w:numId="17">
    <w:abstractNumId w:val="9"/>
  </w:num>
  <w:num w:numId="18">
    <w:abstractNumId w:val="15"/>
  </w:num>
  <w:num w:numId="19">
    <w:abstractNumId w:val="19"/>
  </w:num>
  <w:num w:numId="20">
    <w:abstractNumId w:val="14"/>
  </w:num>
  <w:num w:numId="2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CE"/>
    <w:rsid w:val="0000197D"/>
    <w:rsid w:val="00002FE7"/>
    <w:rsid w:val="000041F6"/>
    <w:rsid w:val="00006861"/>
    <w:rsid w:val="00007778"/>
    <w:rsid w:val="00011243"/>
    <w:rsid w:val="000126BA"/>
    <w:rsid w:val="000142AA"/>
    <w:rsid w:val="00015CF2"/>
    <w:rsid w:val="00016D56"/>
    <w:rsid w:val="000244FE"/>
    <w:rsid w:val="00025169"/>
    <w:rsid w:val="00026C35"/>
    <w:rsid w:val="00027F65"/>
    <w:rsid w:val="00030019"/>
    <w:rsid w:val="0003030C"/>
    <w:rsid w:val="00030923"/>
    <w:rsid w:val="00030F87"/>
    <w:rsid w:val="00031436"/>
    <w:rsid w:val="00040DDB"/>
    <w:rsid w:val="000416B4"/>
    <w:rsid w:val="00042645"/>
    <w:rsid w:val="00042B34"/>
    <w:rsid w:val="00043F62"/>
    <w:rsid w:val="00045282"/>
    <w:rsid w:val="00045563"/>
    <w:rsid w:val="00045670"/>
    <w:rsid w:val="000466D5"/>
    <w:rsid w:val="00047D3A"/>
    <w:rsid w:val="000509CE"/>
    <w:rsid w:val="000510E4"/>
    <w:rsid w:val="000520E1"/>
    <w:rsid w:val="0005264D"/>
    <w:rsid w:val="00056C20"/>
    <w:rsid w:val="000604B1"/>
    <w:rsid w:val="000679D0"/>
    <w:rsid w:val="000719F4"/>
    <w:rsid w:val="00072DA0"/>
    <w:rsid w:val="0007310D"/>
    <w:rsid w:val="00073267"/>
    <w:rsid w:val="000739BA"/>
    <w:rsid w:val="0007636B"/>
    <w:rsid w:val="00076A66"/>
    <w:rsid w:val="00077749"/>
    <w:rsid w:val="00077CA5"/>
    <w:rsid w:val="00077D1B"/>
    <w:rsid w:val="00081603"/>
    <w:rsid w:val="0008347C"/>
    <w:rsid w:val="00084CE8"/>
    <w:rsid w:val="00085952"/>
    <w:rsid w:val="00086197"/>
    <w:rsid w:val="000866C2"/>
    <w:rsid w:val="000907B2"/>
    <w:rsid w:val="000909E2"/>
    <w:rsid w:val="00092D29"/>
    <w:rsid w:val="00092FE7"/>
    <w:rsid w:val="000932A8"/>
    <w:rsid w:val="0009763C"/>
    <w:rsid w:val="000A191D"/>
    <w:rsid w:val="000A3501"/>
    <w:rsid w:val="000A54AA"/>
    <w:rsid w:val="000A60EE"/>
    <w:rsid w:val="000A62CD"/>
    <w:rsid w:val="000B1606"/>
    <w:rsid w:val="000B270B"/>
    <w:rsid w:val="000B60F5"/>
    <w:rsid w:val="000B6B04"/>
    <w:rsid w:val="000B6E19"/>
    <w:rsid w:val="000C0196"/>
    <w:rsid w:val="000C0A49"/>
    <w:rsid w:val="000C1B6E"/>
    <w:rsid w:val="000C2ADA"/>
    <w:rsid w:val="000C4994"/>
    <w:rsid w:val="000C58C4"/>
    <w:rsid w:val="000C6A80"/>
    <w:rsid w:val="000C6FC0"/>
    <w:rsid w:val="000C70D2"/>
    <w:rsid w:val="000C76B1"/>
    <w:rsid w:val="000D1265"/>
    <w:rsid w:val="000D199F"/>
    <w:rsid w:val="000D29C1"/>
    <w:rsid w:val="000D2B3A"/>
    <w:rsid w:val="000D31E8"/>
    <w:rsid w:val="000D39E1"/>
    <w:rsid w:val="000D59DB"/>
    <w:rsid w:val="000D5EB1"/>
    <w:rsid w:val="000D69A3"/>
    <w:rsid w:val="000D75CD"/>
    <w:rsid w:val="000E1BB2"/>
    <w:rsid w:val="000E37A5"/>
    <w:rsid w:val="000E47BB"/>
    <w:rsid w:val="000E5950"/>
    <w:rsid w:val="000F0414"/>
    <w:rsid w:val="000F0D64"/>
    <w:rsid w:val="000F3464"/>
    <w:rsid w:val="000F35A9"/>
    <w:rsid w:val="000F5CCC"/>
    <w:rsid w:val="000F6455"/>
    <w:rsid w:val="000F650F"/>
    <w:rsid w:val="0010061A"/>
    <w:rsid w:val="001027D3"/>
    <w:rsid w:val="00104FB6"/>
    <w:rsid w:val="001058DC"/>
    <w:rsid w:val="00105EBC"/>
    <w:rsid w:val="00106DA1"/>
    <w:rsid w:val="00107149"/>
    <w:rsid w:val="00110329"/>
    <w:rsid w:val="00110771"/>
    <w:rsid w:val="00113D2E"/>
    <w:rsid w:val="00113E01"/>
    <w:rsid w:val="0011411F"/>
    <w:rsid w:val="00115585"/>
    <w:rsid w:val="001173AE"/>
    <w:rsid w:val="00120FC1"/>
    <w:rsid w:val="0012179D"/>
    <w:rsid w:val="00121AA8"/>
    <w:rsid w:val="00122334"/>
    <w:rsid w:val="00122429"/>
    <w:rsid w:val="00123F77"/>
    <w:rsid w:val="0012606B"/>
    <w:rsid w:val="00126298"/>
    <w:rsid w:val="001302EB"/>
    <w:rsid w:val="001306C3"/>
    <w:rsid w:val="00130B30"/>
    <w:rsid w:val="001359BA"/>
    <w:rsid w:val="001359FD"/>
    <w:rsid w:val="00135B12"/>
    <w:rsid w:val="00135C97"/>
    <w:rsid w:val="00136794"/>
    <w:rsid w:val="00136A89"/>
    <w:rsid w:val="00141D25"/>
    <w:rsid w:val="00142A78"/>
    <w:rsid w:val="00142CE4"/>
    <w:rsid w:val="001436DA"/>
    <w:rsid w:val="001449BD"/>
    <w:rsid w:val="00144C89"/>
    <w:rsid w:val="001458D1"/>
    <w:rsid w:val="001462EA"/>
    <w:rsid w:val="001527CF"/>
    <w:rsid w:val="00152C71"/>
    <w:rsid w:val="0015442B"/>
    <w:rsid w:val="0015450B"/>
    <w:rsid w:val="0015477E"/>
    <w:rsid w:val="00160258"/>
    <w:rsid w:val="00162707"/>
    <w:rsid w:val="00162DDD"/>
    <w:rsid w:val="00163749"/>
    <w:rsid w:val="00165CAD"/>
    <w:rsid w:val="001664C3"/>
    <w:rsid w:val="00167185"/>
    <w:rsid w:val="00167C4C"/>
    <w:rsid w:val="001712DA"/>
    <w:rsid w:val="00171D8C"/>
    <w:rsid w:val="0017363A"/>
    <w:rsid w:val="00173A2A"/>
    <w:rsid w:val="00175C20"/>
    <w:rsid w:val="001760CE"/>
    <w:rsid w:val="00176544"/>
    <w:rsid w:val="0018132B"/>
    <w:rsid w:val="00181377"/>
    <w:rsid w:val="00184AC1"/>
    <w:rsid w:val="00186928"/>
    <w:rsid w:val="00187CA6"/>
    <w:rsid w:val="00191142"/>
    <w:rsid w:val="0019616A"/>
    <w:rsid w:val="001968C1"/>
    <w:rsid w:val="001A18DB"/>
    <w:rsid w:val="001A24B2"/>
    <w:rsid w:val="001A2783"/>
    <w:rsid w:val="001A4084"/>
    <w:rsid w:val="001A510A"/>
    <w:rsid w:val="001A7AD8"/>
    <w:rsid w:val="001A7E83"/>
    <w:rsid w:val="001B05CC"/>
    <w:rsid w:val="001B101D"/>
    <w:rsid w:val="001B22F5"/>
    <w:rsid w:val="001B3330"/>
    <w:rsid w:val="001B3C45"/>
    <w:rsid w:val="001B46FC"/>
    <w:rsid w:val="001B4DD8"/>
    <w:rsid w:val="001B5478"/>
    <w:rsid w:val="001B7C5E"/>
    <w:rsid w:val="001C0714"/>
    <w:rsid w:val="001C2C7A"/>
    <w:rsid w:val="001C34B6"/>
    <w:rsid w:val="001C3D9F"/>
    <w:rsid w:val="001C61E9"/>
    <w:rsid w:val="001C715D"/>
    <w:rsid w:val="001C7632"/>
    <w:rsid w:val="001C7A8F"/>
    <w:rsid w:val="001C7DE5"/>
    <w:rsid w:val="001D04CC"/>
    <w:rsid w:val="001D080D"/>
    <w:rsid w:val="001D2BBC"/>
    <w:rsid w:val="001D2EFE"/>
    <w:rsid w:val="001D2F91"/>
    <w:rsid w:val="001D33B8"/>
    <w:rsid w:val="001D7589"/>
    <w:rsid w:val="001E10A4"/>
    <w:rsid w:val="001E1F48"/>
    <w:rsid w:val="001E5574"/>
    <w:rsid w:val="001F024A"/>
    <w:rsid w:val="001F0D08"/>
    <w:rsid w:val="001F4BCE"/>
    <w:rsid w:val="001F551A"/>
    <w:rsid w:val="001F56F9"/>
    <w:rsid w:val="00200E85"/>
    <w:rsid w:val="0020139A"/>
    <w:rsid w:val="00201D83"/>
    <w:rsid w:val="00201EEE"/>
    <w:rsid w:val="002031EA"/>
    <w:rsid w:val="002056C3"/>
    <w:rsid w:val="00210D3C"/>
    <w:rsid w:val="00211C63"/>
    <w:rsid w:val="002127E9"/>
    <w:rsid w:val="00215E33"/>
    <w:rsid w:val="002220CF"/>
    <w:rsid w:val="00223E1C"/>
    <w:rsid w:val="0022501D"/>
    <w:rsid w:val="00225A73"/>
    <w:rsid w:val="002300D6"/>
    <w:rsid w:val="002316EA"/>
    <w:rsid w:val="002319CF"/>
    <w:rsid w:val="00233564"/>
    <w:rsid w:val="0023416B"/>
    <w:rsid w:val="00235515"/>
    <w:rsid w:val="00237FB7"/>
    <w:rsid w:val="002414B4"/>
    <w:rsid w:val="00241FD9"/>
    <w:rsid w:val="00242376"/>
    <w:rsid w:val="00242B2A"/>
    <w:rsid w:val="00242C96"/>
    <w:rsid w:val="00242E28"/>
    <w:rsid w:val="002433E6"/>
    <w:rsid w:val="00243E44"/>
    <w:rsid w:val="002448B2"/>
    <w:rsid w:val="0024787F"/>
    <w:rsid w:val="002503F3"/>
    <w:rsid w:val="00250650"/>
    <w:rsid w:val="00251C14"/>
    <w:rsid w:val="002533C6"/>
    <w:rsid w:val="0025407C"/>
    <w:rsid w:val="00254915"/>
    <w:rsid w:val="00254E16"/>
    <w:rsid w:val="002555BD"/>
    <w:rsid w:val="00255AFD"/>
    <w:rsid w:val="00256097"/>
    <w:rsid w:val="00256337"/>
    <w:rsid w:val="00257818"/>
    <w:rsid w:val="00257C8F"/>
    <w:rsid w:val="002606B4"/>
    <w:rsid w:val="00261949"/>
    <w:rsid w:val="0026205A"/>
    <w:rsid w:val="002622C1"/>
    <w:rsid w:val="00262F82"/>
    <w:rsid w:val="0026345C"/>
    <w:rsid w:val="002644A9"/>
    <w:rsid w:val="002653B3"/>
    <w:rsid w:val="0026639A"/>
    <w:rsid w:val="00266831"/>
    <w:rsid w:val="00270A84"/>
    <w:rsid w:val="002713F4"/>
    <w:rsid w:val="002718CA"/>
    <w:rsid w:val="00271CBB"/>
    <w:rsid w:val="002727E2"/>
    <w:rsid w:val="0027318F"/>
    <w:rsid w:val="00273322"/>
    <w:rsid w:val="00274CA9"/>
    <w:rsid w:val="00276149"/>
    <w:rsid w:val="002773DD"/>
    <w:rsid w:val="00277912"/>
    <w:rsid w:val="00280466"/>
    <w:rsid w:val="00280516"/>
    <w:rsid w:val="00281C46"/>
    <w:rsid w:val="0028321D"/>
    <w:rsid w:val="00283981"/>
    <w:rsid w:val="00283EAD"/>
    <w:rsid w:val="002846B7"/>
    <w:rsid w:val="0028761D"/>
    <w:rsid w:val="00287B4C"/>
    <w:rsid w:val="00290143"/>
    <w:rsid w:val="002908CF"/>
    <w:rsid w:val="00290A0A"/>
    <w:rsid w:val="00291E47"/>
    <w:rsid w:val="00291FC9"/>
    <w:rsid w:val="00292EDA"/>
    <w:rsid w:val="002945D1"/>
    <w:rsid w:val="00296EEF"/>
    <w:rsid w:val="002A0E8B"/>
    <w:rsid w:val="002A5ED0"/>
    <w:rsid w:val="002A66FD"/>
    <w:rsid w:val="002B0B3F"/>
    <w:rsid w:val="002B10ED"/>
    <w:rsid w:val="002B1B27"/>
    <w:rsid w:val="002B1DA9"/>
    <w:rsid w:val="002B1EBB"/>
    <w:rsid w:val="002B2C1A"/>
    <w:rsid w:val="002B77E5"/>
    <w:rsid w:val="002C1284"/>
    <w:rsid w:val="002C37C2"/>
    <w:rsid w:val="002C6264"/>
    <w:rsid w:val="002C645A"/>
    <w:rsid w:val="002C7838"/>
    <w:rsid w:val="002C7C7A"/>
    <w:rsid w:val="002D0431"/>
    <w:rsid w:val="002D0B22"/>
    <w:rsid w:val="002D16E8"/>
    <w:rsid w:val="002D20E9"/>
    <w:rsid w:val="002D23DF"/>
    <w:rsid w:val="002D25E2"/>
    <w:rsid w:val="002D34CC"/>
    <w:rsid w:val="002D4138"/>
    <w:rsid w:val="002D451A"/>
    <w:rsid w:val="002D4E48"/>
    <w:rsid w:val="002D5DAB"/>
    <w:rsid w:val="002D62F7"/>
    <w:rsid w:val="002D7150"/>
    <w:rsid w:val="002D7653"/>
    <w:rsid w:val="002E0DCB"/>
    <w:rsid w:val="002E16E6"/>
    <w:rsid w:val="002E2CA2"/>
    <w:rsid w:val="002E3D44"/>
    <w:rsid w:val="002E49F6"/>
    <w:rsid w:val="002E5092"/>
    <w:rsid w:val="002E600E"/>
    <w:rsid w:val="002E7DAD"/>
    <w:rsid w:val="002F1C9A"/>
    <w:rsid w:val="002F1E69"/>
    <w:rsid w:val="002F264E"/>
    <w:rsid w:val="002F29E7"/>
    <w:rsid w:val="002F31CE"/>
    <w:rsid w:val="002F3528"/>
    <w:rsid w:val="002F425A"/>
    <w:rsid w:val="002F4B5E"/>
    <w:rsid w:val="002F7C85"/>
    <w:rsid w:val="00302681"/>
    <w:rsid w:val="0030429E"/>
    <w:rsid w:val="0030497E"/>
    <w:rsid w:val="003067D6"/>
    <w:rsid w:val="00310DD9"/>
    <w:rsid w:val="00310FCC"/>
    <w:rsid w:val="00313704"/>
    <w:rsid w:val="00313741"/>
    <w:rsid w:val="003142DD"/>
    <w:rsid w:val="00316975"/>
    <w:rsid w:val="003211EE"/>
    <w:rsid w:val="003220AC"/>
    <w:rsid w:val="003223E0"/>
    <w:rsid w:val="00324224"/>
    <w:rsid w:val="00324F5D"/>
    <w:rsid w:val="003267FE"/>
    <w:rsid w:val="00327685"/>
    <w:rsid w:val="00330ACD"/>
    <w:rsid w:val="0033116F"/>
    <w:rsid w:val="0033152B"/>
    <w:rsid w:val="00333A9D"/>
    <w:rsid w:val="00333B5D"/>
    <w:rsid w:val="003355DB"/>
    <w:rsid w:val="00335FC6"/>
    <w:rsid w:val="00337A62"/>
    <w:rsid w:val="00340245"/>
    <w:rsid w:val="0034573B"/>
    <w:rsid w:val="003461CE"/>
    <w:rsid w:val="0034698E"/>
    <w:rsid w:val="00347B87"/>
    <w:rsid w:val="003512AE"/>
    <w:rsid w:val="003514F3"/>
    <w:rsid w:val="00351B8D"/>
    <w:rsid w:val="003529DB"/>
    <w:rsid w:val="003531CD"/>
    <w:rsid w:val="00353242"/>
    <w:rsid w:val="00353A32"/>
    <w:rsid w:val="00353A73"/>
    <w:rsid w:val="00355417"/>
    <w:rsid w:val="00356A70"/>
    <w:rsid w:val="00356B2E"/>
    <w:rsid w:val="0036184D"/>
    <w:rsid w:val="0036296E"/>
    <w:rsid w:val="00363B0D"/>
    <w:rsid w:val="003641F9"/>
    <w:rsid w:val="0036522A"/>
    <w:rsid w:val="003664FD"/>
    <w:rsid w:val="003670DF"/>
    <w:rsid w:val="0037072A"/>
    <w:rsid w:val="00371089"/>
    <w:rsid w:val="00371102"/>
    <w:rsid w:val="00371349"/>
    <w:rsid w:val="003714E8"/>
    <w:rsid w:val="00372DDB"/>
    <w:rsid w:val="003736CF"/>
    <w:rsid w:val="00375A9C"/>
    <w:rsid w:val="00377A39"/>
    <w:rsid w:val="00382B10"/>
    <w:rsid w:val="00383B23"/>
    <w:rsid w:val="00384791"/>
    <w:rsid w:val="00384CE5"/>
    <w:rsid w:val="00386484"/>
    <w:rsid w:val="00386E42"/>
    <w:rsid w:val="003904DC"/>
    <w:rsid w:val="00390E0C"/>
    <w:rsid w:val="00391D51"/>
    <w:rsid w:val="003939CE"/>
    <w:rsid w:val="00393F0C"/>
    <w:rsid w:val="003940B4"/>
    <w:rsid w:val="003A0451"/>
    <w:rsid w:val="003A1EFE"/>
    <w:rsid w:val="003A255D"/>
    <w:rsid w:val="003A2AA7"/>
    <w:rsid w:val="003A39C6"/>
    <w:rsid w:val="003A3A4A"/>
    <w:rsid w:val="003A44DE"/>
    <w:rsid w:val="003A4F03"/>
    <w:rsid w:val="003A6F2E"/>
    <w:rsid w:val="003B0047"/>
    <w:rsid w:val="003B0F47"/>
    <w:rsid w:val="003B3B10"/>
    <w:rsid w:val="003B51DB"/>
    <w:rsid w:val="003B5354"/>
    <w:rsid w:val="003B632C"/>
    <w:rsid w:val="003B6754"/>
    <w:rsid w:val="003B68A3"/>
    <w:rsid w:val="003B71A9"/>
    <w:rsid w:val="003B7354"/>
    <w:rsid w:val="003B7C5B"/>
    <w:rsid w:val="003B7C75"/>
    <w:rsid w:val="003C05ED"/>
    <w:rsid w:val="003C2134"/>
    <w:rsid w:val="003C3080"/>
    <w:rsid w:val="003C36EE"/>
    <w:rsid w:val="003C543D"/>
    <w:rsid w:val="003C63C9"/>
    <w:rsid w:val="003C6B03"/>
    <w:rsid w:val="003C6D60"/>
    <w:rsid w:val="003D02E3"/>
    <w:rsid w:val="003D310B"/>
    <w:rsid w:val="003D5E7E"/>
    <w:rsid w:val="003D66D0"/>
    <w:rsid w:val="003E0561"/>
    <w:rsid w:val="003E0BCC"/>
    <w:rsid w:val="003E108B"/>
    <w:rsid w:val="003E15F2"/>
    <w:rsid w:val="003E2D28"/>
    <w:rsid w:val="003E359E"/>
    <w:rsid w:val="003E5716"/>
    <w:rsid w:val="003E61EC"/>
    <w:rsid w:val="003E75FA"/>
    <w:rsid w:val="003E7907"/>
    <w:rsid w:val="003F0351"/>
    <w:rsid w:val="003F07D0"/>
    <w:rsid w:val="003F1902"/>
    <w:rsid w:val="003F28A7"/>
    <w:rsid w:val="003F2F50"/>
    <w:rsid w:val="003F39F4"/>
    <w:rsid w:val="003F3FF6"/>
    <w:rsid w:val="003F41A7"/>
    <w:rsid w:val="003F5603"/>
    <w:rsid w:val="003F5FDE"/>
    <w:rsid w:val="003F7978"/>
    <w:rsid w:val="003F7AA0"/>
    <w:rsid w:val="00400DC6"/>
    <w:rsid w:val="0040134B"/>
    <w:rsid w:val="00403142"/>
    <w:rsid w:val="00403278"/>
    <w:rsid w:val="00403339"/>
    <w:rsid w:val="004042E0"/>
    <w:rsid w:val="0040464F"/>
    <w:rsid w:val="00404731"/>
    <w:rsid w:val="00405E6E"/>
    <w:rsid w:val="00407A24"/>
    <w:rsid w:val="00407E8A"/>
    <w:rsid w:val="00410C2D"/>
    <w:rsid w:val="0041327F"/>
    <w:rsid w:val="00414F06"/>
    <w:rsid w:val="004153AE"/>
    <w:rsid w:val="0041573C"/>
    <w:rsid w:val="00415C33"/>
    <w:rsid w:val="00415E06"/>
    <w:rsid w:val="00416CD7"/>
    <w:rsid w:val="0042016C"/>
    <w:rsid w:val="00421B12"/>
    <w:rsid w:val="00422816"/>
    <w:rsid w:val="00423AFF"/>
    <w:rsid w:val="00423B75"/>
    <w:rsid w:val="00424910"/>
    <w:rsid w:val="00427682"/>
    <w:rsid w:val="00427D3F"/>
    <w:rsid w:val="004338D8"/>
    <w:rsid w:val="00433C88"/>
    <w:rsid w:val="00434149"/>
    <w:rsid w:val="004352A1"/>
    <w:rsid w:val="00436F53"/>
    <w:rsid w:val="00437396"/>
    <w:rsid w:val="00437CE7"/>
    <w:rsid w:val="004436DA"/>
    <w:rsid w:val="00444209"/>
    <w:rsid w:val="0044431D"/>
    <w:rsid w:val="0044575E"/>
    <w:rsid w:val="004457EE"/>
    <w:rsid w:val="00445D3D"/>
    <w:rsid w:val="00447D97"/>
    <w:rsid w:val="00447D9E"/>
    <w:rsid w:val="0045009D"/>
    <w:rsid w:val="004504D8"/>
    <w:rsid w:val="00450983"/>
    <w:rsid w:val="004514C7"/>
    <w:rsid w:val="00451BDE"/>
    <w:rsid w:val="004539DD"/>
    <w:rsid w:val="00454EE4"/>
    <w:rsid w:val="00455C3B"/>
    <w:rsid w:val="00455D26"/>
    <w:rsid w:val="0045676C"/>
    <w:rsid w:val="00457269"/>
    <w:rsid w:val="00457F17"/>
    <w:rsid w:val="00460FA1"/>
    <w:rsid w:val="00464A34"/>
    <w:rsid w:val="00467046"/>
    <w:rsid w:val="004673ED"/>
    <w:rsid w:val="0046746F"/>
    <w:rsid w:val="00467575"/>
    <w:rsid w:val="00467C44"/>
    <w:rsid w:val="00470CF7"/>
    <w:rsid w:val="00470F8D"/>
    <w:rsid w:val="00472726"/>
    <w:rsid w:val="004747E5"/>
    <w:rsid w:val="0047594D"/>
    <w:rsid w:val="00476F02"/>
    <w:rsid w:val="00481213"/>
    <w:rsid w:val="00481645"/>
    <w:rsid w:val="00481B9F"/>
    <w:rsid w:val="00485118"/>
    <w:rsid w:val="00486379"/>
    <w:rsid w:val="00486517"/>
    <w:rsid w:val="00486B1E"/>
    <w:rsid w:val="004871D2"/>
    <w:rsid w:val="004876B7"/>
    <w:rsid w:val="00491ADF"/>
    <w:rsid w:val="00494379"/>
    <w:rsid w:val="0049526E"/>
    <w:rsid w:val="004963B1"/>
    <w:rsid w:val="004977C5"/>
    <w:rsid w:val="004A18DA"/>
    <w:rsid w:val="004A1EF3"/>
    <w:rsid w:val="004A1EF6"/>
    <w:rsid w:val="004A24E1"/>
    <w:rsid w:val="004A308E"/>
    <w:rsid w:val="004A436B"/>
    <w:rsid w:val="004A4686"/>
    <w:rsid w:val="004A59BF"/>
    <w:rsid w:val="004A63E0"/>
    <w:rsid w:val="004A685D"/>
    <w:rsid w:val="004B0F22"/>
    <w:rsid w:val="004B396A"/>
    <w:rsid w:val="004B3C3D"/>
    <w:rsid w:val="004B45B9"/>
    <w:rsid w:val="004B59AC"/>
    <w:rsid w:val="004B5C82"/>
    <w:rsid w:val="004B6817"/>
    <w:rsid w:val="004B68F2"/>
    <w:rsid w:val="004C09B2"/>
    <w:rsid w:val="004C1BA4"/>
    <w:rsid w:val="004C295D"/>
    <w:rsid w:val="004C304C"/>
    <w:rsid w:val="004C3D38"/>
    <w:rsid w:val="004C3F66"/>
    <w:rsid w:val="004C4322"/>
    <w:rsid w:val="004C6758"/>
    <w:rsid w:val="004D08DF"/>
    <w:rsid w:val="004D0E56"/>
    <w:rsid w:val="004D1577"/>
    <w:rsid w:val="004D2C78"/>
    <w:rsid w:val="004D3287"/>
    <w:rsid w:val="004D66C1"/>
    <w:rsid w:val="004D6944"/>
    <w:rsid w:val="004D7676"/>
    <w:rsid w:val="004E048A"/>
    <w:rsid w:val="004E07BD"/>
    <w:rsid w:val="004E242D"/>
    <w:rsid w:val="004E268F"/>
    <w:rsid w:val="004E2F1A"/>
    <w:rsid w:val="004E3DD2"/>
    <w:rsid w:val="004E62EC"/>
    <w:rsid w:val="004E7DC7"/>
    <w:rsid w:val="004F121B"/>
    <w:rsid w:val="004F1D41"/>
    <w:rsid w:val="004F61FE"/>
    <w:rsid w:val="004F6A6A"/>
    <w:rsid w:val="004F7E52"/>
    <w:rsid w:val="00500869"/>
    <w:rsid w:val="005015E1"/>
    <w:rsid w:val="00503F9B"/>
    <w:rsid w:val="00504714"/>
    <w:rsid w:val="005051BF"/>
    <w:rsid w:val="0050536E"/>
    <w:rsid w:val="00511352"/>
    <w:rsid w:val="00513278"/>
    <w:rsid w:val="005136C0"/>
    <w:rsid w:val="00513E6D"/>
    <w:rsid w:val="00514ACE"/>
    <w:rsid w:val="00517313"/>
    <w:rsid w:val="005175E6"/>
    <w:rsid w:val="00517A9A"/>
    <w:rsid w:val="00517C1E"/>
    <w:rsid w:val="005200AA"/>
    <w:rsid w:val="0052064B"/>
    <w:rsid w:val="00520B2D"/>
    <w:rsid w:val="00521236"/>
    <w:rsid w:val="005232AB"/>
    <w:rsid w:val="00527A79"/>
    <w:rsid w:val="00530FD1"/>
    <w:rsid w:val="005310A4"/>
    <w:rsid w:val="00531792"/>
    <w:rsid w:val="0053208E"/>
    <w:rsid w:val="00532A36"/>
    <w:rsid w:val="00533042"/>
    <w:rsid w:val="00533751"/>
    <w:rsid w:val="00535353"/>
    <w:rsid w:val="005369AD"/>
    <w:rsid w:val="00536C0C"/>
    <w:rsid w:val="00537A4B"/>
    <w:rsid w:val="00537ACD"/>
    <w:rsid w:val="00537B37"/>
    <w:rsid w:val="0054222B"/>
    <w:rsid w:val="0054280F"/>
    <w:rsid w:val="005430C4"/>
    <w:rsid w:val="00544923"/>
    <w:rsid w:val="00545738"/>
    <w:rsid w:val="00545E60"/>
    <w:rsid w:val="00546F1A"/>
    <w:rsid w:val="00547503"/>
    <w:rsid w:val="00555517"/>
    <w:rsid w:val="005557F6"/>
    <w:rsid w:val="00556143"/>
    <w:rsid w:val="00556E18"/>
    <w:rsid w:val="00557172"/>
    <w:rsid w:val="00557A84"/>
    <w:rsid w:val="005601C1"/>
    <w:rsid w:val="0056022D"/>
    <w:rsid w:val="005606D2"/>
    <w:rsid w:val="005624A6"/>
    <w:rsid w:val="00562E47"/>
    <w:rsid w:val="005632BE"/>
    <w:rsid w:val="00564C05"/>
    <w:rsid w:val="00564D0F"/>
    <w:rsid w:val="00567596"/>
    <w:rsid w:val="0057323D"/>
    <w:rsid w:val="00573EAE"/>
    <w:rsid w:val="0057412D"/>
    <w:rsid w:val="0057488A"/>
    <w:rsid w:val="0057637C"/>
    <w:rsid w:val="0057744C"/>
    <w:rsid w:val="00577869"/>
    <w:rsid w:val="0058109A"/>
    <w:rsid w:val="00581186"/>
    <w:rsid w:val="00584EE9"/>
    <w:rsid w:val="00585816"/>
    <w:rsid w:val="00585D5D"/>
    <w:rsid w:val="00586ACB"/>
    <w:rsid w:val="00587440"/>
    <w:rsid w:val="005879CE"/>
    <w:rsid w:val="005900B3"/>
    <w:rsid w:val="00590514"/>
    <w:rsid w:val="00591D6F"/>
    <w:rsid w:val="00591DF4"/>
    <w:rsid w:val="00594933"/>
    <w:rsid w:val="00594C29"/>
    <w:rsid w:val="00594F6C"/>
    <w:rsid w:val="0059524C"/>
    <w:rsid w:val="005960C7"/>
    <w:rsid w:val="005962E4"/>
    <w:rsid w:val="00597522"/>
    <w:rsid w:val="00597F75"/>
    <w:rsid w:val="005A0178"/>
    <w:rsid w:val="005A11F4"/>
    <w:rsid w:val="005A1A17"/>
    <w:rsid w:val="005A3E0A"/>
    <w:rsid w:val="005A44AF"/>
    <w:rsid w:val="005A57F3"/>
    <w:rsid w:val="005A5A69"/>
    <w:rsid w:val="005B0050"/>
    <w:rsid w:val="005B10FD"/>
    <w:rsid w:val="005B2FE8"/>
    <w:rsid w:val="005B51C1"/>
    <w:rsid w:val="005B5D47"/>
    <w:rsid w:val="005B616F"/>
    <w:rsid w:val="005B7F3C"/>
    <w:rsid w:val="005B7FB0"/>
    <w:rsid w:val="005C0D46"/>
    <w:rsid w:val="005C3FAD"/>
    <w:rsid w:val="005C5267"/>
    <w:rsid w:val="005C5B13"/>
    <w:rsid w:val="005C600E"/>
    <w:rsid w:val="005D0479"/>
    <w:rsid w:val="005D05DC"/>
    <w:rsid w:val="005D2736"/>
    <w:rsid w:val="005D2BEB"/>
    <w:rsid w:val="005D317D"/>
    <w:rsid w:val="005D3E48"/>
    <w:rsid w:val="005D4741"/>
    <w:rsid w:val="005D4A72"/>
    <w:rsid w:val="005D4F38"/>
    <w:rsid w:val="005E0E81"/>
    <w:rsid w:val="005E29F5"/>
    <w:rsid w:val="005E31BD"/>
    <w:rsid w:val="005E3790"/>
    <w:rsid w:val="005E4CB2"/>
    <w:rsid w:val="005F10A0"/>
    <w:rsid w:val="005F181A"/>
    <w:rsid w:val="005F18A2"/>
    <w:rsid w:val="005F4297"/>
    <w:rsid w:val="005F5BCA"/>
    <w:rsid w:val="005F7C62"/>
    <w:rsid w:val="006018CF"/>
    <w:rsid w:val="00601B57"/>
    <w:rsid w:val="00605333"/>
    <w:rsid w:val="00605EF5"/>
    <w:rsid w:val="0060734D"/>
    <w:rsid w:val="00607645"/>
    <w:rsid w:val="00607EF7"/>
    <w:rsid w:val="00611867"/>
    <w:rsid w:val="0061267C"/>
    <w:rsid w:val="0061506F"/>
    <w:rsid w:val="006153B4"/>
    <w:rsid w:val="00615941"/>
    <w:rsid w:val="0061780A"/>
    <w:rsid w:val="00617C34"/>
    <w:rsid w:val="00617E5E"/>
    <w:rsid w:val="00620C06"/>
    <w:rsid w:val="00621A72"/>
    <w:rsid w:val="00621AFE"/>
    <w:rsid w:val="00622670"/>
    <w:rsid w:val="00622A72"/>
    <w:rsid w:val="00622E7C"/>
    <w:rsid w:val="00623C41"/>
    <w:rsid w:val="00624A36"/>
    <w:rsid w:val="006266DA"/>
    <w:rsid w:val="006275C8"/>
    <w:rsid w:val="00630169"/>
    <w:rsid w:val="0063021F"/>
    <w:rsid w:val="00634515"/>
    <w:rsid w:val="00637132"/>
    <w:rsid w:val="00640DE6"/>
    <w:rsid w:val="00641234"/>
    <w:rsid w:val="00642E9E"/>
    <w:rsid w:val="00643A9C"/>
    <w:rsid w:val="00643F56"/>
    <w:rsid w:val="00645EFD"/>
    <w:rsid w:val="006460BD"/>
    <w:rsid w:val="00647AA8"/>
    <w:rsid w:val="00651E9B"/>
    <w:rsid w:val="00652045"/>
    <w:rsid w:val="00655710"/>
    <w:rsid w:val="00655A81"/>
    <w:rsid w:val="00657FDC"/>
    <w:rsid w:val="0066087C"/>
    <w:rsid w:val="00665A2C"/>
    <w:rsid w:val="00665C12"/>
    <w:rsid w:val="00666850"/>
    <w:rsid w:val="00672EDA"/>
    <w:rsid w:val="00676487"/>
    <w:rsid w:val="006778CE"/>
    <w:rsid w:val="00680D10"/>
    <w:rsid w:val="00684CB3"/>
    <w:rsid w:val="006860BC"/>
    <w:rsid w:val="006866E2"/>
    <w:rsid w:val="00687DA0"/>
    <w:rsid w:val="0069034A"/>
    <w:rsid w:val="006910CC"/>
    <w:rsid w:val="00692BA8"/>
    <w:rsid w:val="00692C7B"/>
    <w:rsid w:val="00693226"/>
    <w:rsid w:val="006952A6"/>
    <w:rsid w:val="00696B51"/>
    <w:rsid w:val="0069726B"/>
    <w:rsid w:val="006A1190"/>
    <w:rsid w:val="006A155A"/>
    <w:rsid w:val="006A2A84"/>
    <w:rsid w:val="006A332A"/>
    <w:rsid w:val="006A355A"/>
    <w:rsid w:val="006A47D5"/>
    <w:rsid w:val="006B0413"/>
    <w:rsid w:val="006B0CE2"/>
    <w:rsid w:val="006B0D8F"/>
    <w:rsid w:val="006B336D"/>
    <w:rsid w:val="006B3CCB"/>
    <w:rsid w:val="006B4B2D"/>
    <w:rsid w:val="006C3D88"/>
    <w:rsid w:val="006C4041"/>
    <w:rsid w:val="006C4CE1"/>
    <w:rsid w:val="006C6CB0"/>
    <w:rsid w:val="006C7150"/>
    <w:rsid w:val="006D0D41"/>
    <w:rsid w:val="006D156F"/>
    <w:rsid w:val="006D2500"/>
    <w:rsid w:val="006D2EAC"/>
    <w:rsid w:val="006D3025"/>
    <w:rsid w:val="006D3FEA"/>
    <w:rsid w:val="006D4138"/>
    <w:rsid w:val="006D4CBE"/>
    <w:rsid w:val="006D5689"/>
    <w:rsid w:val="006D5BE9"/>
    <w:rsid w:val="006D5D46"/>
    <w:rsid w:val="006D605A"/>
    <w:rsid w:val="006D79A1"/>
    <w:rsid w:val="006E2905"/>
    <w:rsid w:val="006E2FC8"/>
    <w:rsid w:val="006E4BC7"/>
    <w:rsid w:val="006E4E2B"/>
    <w:rsid w:val="006F0D49"/>
    <w:rsid w:val="006F2AC9"/>
    <w:rsid w:val="006F2E79"/>
    <w:rsid w:val="006F30EF"/>
    <w:rsid w:val="006F3590"/>
    <w:rsid w:val="006F4E0B"/>
    <w:rsid w:val="006F4FD5"/>
    <w:rsid w:val="006F57E7"/>
    <w:rsid w:val="006F6529"/>
    <w:rsid w:val="006F6AF8"/>
    <w:rsid w:val="006F7034"/>
    <w:rsid w:val="00702A17"/>
    <w:rsid w:val="00703EB1"/>
    <w:rsid w:val="007046B0"/>
    <w:rsid w:val="00705593"/>
    <w:rsid w:val="0070629E"/>
    <w:rsid w:val="00707903"/>
    <w:rsid w:val="00710179"/>
    <w:rsid w:val="007118AB"/>
    <w:rsid w:val="00712B32"/>
    <w:rsid w:val="00714FA9"/>
    <w:rsid w:val="0071550A"/>
    <w:rsid w:val="0072050E"/>
    <w:rsid w:val="007222E7"/>
    <w:rsid w:val="0072298E"/>
    <w:rsid w:val="00724215"/>
    <w:rsid w:val="00726CAA"/>
    <w:rsid w:val="00727154"/>
    <w:rsid w:val="00727FDD"/>
    <w:rsid w:val="00732174"/>
    <w:rsid w:val="0073233F"/>
    <w:rsid w:val="00734BD9"/>
    <w:rsid w:val="0073661B"/>
    <w:rsid w:val="00737FCD"/>
    <w:rsid w:val="00740E8A"/>
    <w:rsid w:val="00741B18"/>
    <w:rsid w:val="00741F07"/>
    <w:rsid w:val="00742A82"/>
    <w:rsid w:val="00743C37"/>
    <w:rsid w:val="00743F4C"/>
    <w:rsid w:val="00746519"/>
    <w:rsid w:val="0074789B"/>
    <w:rsid w:val="00747A90"/>
    <w:rsid w:val="0075034C"/>
    <w:rsid w:val="00750CA8"/>
    <w:rsid w:val="00750DCB"/>
    <w:rsid w:val="007510C3"/>
    <w:rsid w:val="00751296"/>
    <w:rsid w:val="007514DA"/>
    <w:rsid w:val="00751D5A"/>
    <w:rsid w:val="0075236F"/>
    <w:rsid w:val="00752BFE"/>
    <w:rsid w:val="00752D75"/>
    <w:rsid w:val="00753E20"/>
    <w:rsid w:val="00754EA9"/>
    <w:rsid w:val="00754FD1"/>
    <w:rsid w:val="00755630"/>
    <w:rsid w:val="0075687E"/>
    <w:rsid w:val="00756998"/>
    <w:rsid w:val="00756F30"/>
    <w:rsid w:val="00757555"/>
    <w:rsid w:val="007613F4"/>
    <w:rsid w:val="00761E6C"/>
    <w:rsid w:val="00762A13"/>
    <w:rsid w:val="00762D9A"/>
    <w:rsid w:val="00763A0C"/>
    <w:rsid w:val="00765137"/>
    <w:rsid w:val="007653FD"/>
    <w:rsid w:val="007658AD"/>
    <w:rsid w:val="00766C19"/>
    <w:rsid w:val="007674D2"/>
    <w:rsid w:val="0076757D"/>
    <w:rsid w:val="00767609"/>
    <w:rsid w:val="00771406"/>
    <w:rsid w:val="00771CCC"/>
    <w:rsid w:val="007733CA"/>
    <w:rsid w:val="00773BB0"/>
    <w:rsid w:val="007764CE"/>
    <w:rsid w:val="00777754"/>
    <w:rsid w:val="00781AC1"/>
    <w:rsid w:val="00782723"/>
    <w:rsid w:val="007869A8"/>
    <w:rsid w:val="00787B46"/>
    <w:rsid w:val="0079019D"/>
    <w:rsid w:val="00790291"/>
    <w:rsid w:val="0079176C"/>
    <w:rsid w:val="00792D7F"/>
    <w:rsid w:val="007946EF"/>
    <w:rsid w:val="00795922"/>
    <w:rsid w:val="00796313"/>
    <w:rsid w:val="007971B7"/>
    <w:rsid w:val="007A0706"/>
    <w:rsid w:val="007A0ED4"/>
    <w:rsid w:val="007A3828"/>
    <w:rsid w:val="007A3E02"/>
    <w:rsid w:val="007A4A65"/>
    <w:rsid w:val="007A6880"/>
    <w:rsid w:val="007A71CF"/>
    <w:rsid w:val="007A75D3"/>
    <w:rsid w:val="007B1168"/>
    <w:rsid w:val="007B54C2"/>
    <w:rsid w:val="007B59B4"/>
    <w:rsid w:val="007C096A"/>
    <w:rsid w:val="007C0F86"/>
    <w:rsid w:val="007C25EB"/>
    <w:rsid w:val="007C3F21"/>
    <w:rsid w:val="007C4645"/>
    <w:rsid w:val="007C492B"/>
    <w:rsid w:val="007C73E7"/>
    <w:rsid w:val="007D1511"/>
    <w:rsid w:val="007D2369"/>
    <w:rsid w:val="007D56E4"/>
    <w:rsid w:val="007D62C0"/>
    <w:rsid w:val="007D6E62"/>
    <w:rsid w:val="007D7906"/>
    <w:rsid w:val="007E0CB3"/>
    <w:rsid w:val="007E15F7"/>
    <w:rsid w:val="007E1C6D"/>
    <w:rsid w:val="007E2A5E"/>
    <w:rsid w:val="007E33FF"/>
    <w:rsid w:val="007E46CA"/>
    <w:rsid w:val="007E584D"/>
    <w:rsid w:val="007E5D48"/>
    <w:rsid w:val="007E744E"/>
    <w:rsid w:val="007F077E"/>
    <w:rsid w:val="007F10B0"/>
    <w:rsid w:val="007F2BD1"/>
    <w:rsid w:val="007F3370"/>
    <w:rsid w:val="007F4946"/>
    <w:rsid w:val="00800C50"/>
    <w:rsid w:val="00801577"/>
    <w:rsid w:val="0080293A"/>
    <w:rsid w:val="00804DBA"/>
    <w:rsid w:val="008102B3"/>
    <w:rsid w:val="00810AF5"/>
    <w:rsid w:val="00811655"/>
    <w:rsid w:val="00812E76"/>
    <w:rsid w:val="00814415"/>
    <w:rsid w:val="00814EB3"/>
    <w:rsid w:val="00815F32"/>
    <w:rsid w:val="00817F5E"/>
    <w:rsid w:val="008214AD"/>
    <w:rsid w:val="00821E29"/>
    <w:rsid w:val="0082555B"/>
    <w:rsid w:val="00826469"/>
    <w:rsid w:val="00826FB1"/>
    <w:rsid w:val="00827386"/>
    <w:rsid w:val="0083092A"/>
    <w:rsid w:val="0083219B"/>
    <w:rsid w:val="008329ED"/>
    <w:rsid w:val="00832DAD"/>
    <w:rsid w:val="00833277"/>
    <w:rsid w:val="0083352E"/>
    <w:rsid w:val="00834FB5"/>
    <w:rsid w:val="00837DDA"/>
    <w:rsid w:val="008402E0"/>
    <w:rsid w:val="00840827"/>
    <w:rsid w:val="00844D7B"/>
    <w:rsid w:val="00845C9D"/>
    <w:rsid w:val="00846CE4"/>
    <w:rsid w:val="008470CB"/>
    <w:rsid w:val="00847D5E"/>
    <w:rsid w:val="00850A92"/>
    <w:rsid w:val="0085177E"/>
    <w:rsid w:val="00852595"/>
    <w:rsid w:val="00852B58"/>
    <w:rsid w:val="00855319"/>
    <w:rsid w:val="008577C8"/>
    <w:rsid w:val="008604DE"/>
    <w:rsid w:val="00860606"/>
    <w:rsid w:val="008637A8"/>
    <w:rsid w:val="00864A26"/>
    <w:rsid w:val="00866D54"/>
    <w:rsid w:val="00870045"/>
    <w:rsid w:val="008710C6"/>
    <w:rsid w:val="00871D55"/>
    <w:rsid w:val="00873044"/>
    <w:rsid w:val="00874C7E"/>
    <w:rsid w:val="008754E2"/>
    <w:rsid w:val="00876C82"/>
    <w:rsid w:val="00877533"/>
    <w:rsid w:val="00880C8A"/>
    <w:rsid w:val="00881456"/>
    <w:rsid w:val="00882CC7"/>
    <w:rsid w:val="00886B98"/>
    <w:rsid w:val="00887D56"/>
    <w:rsid w:val="00891E35"/>
    <w:rsid w:val="00892884"/>
    <w:rsid w:val="008929B0"/>
    <w:rsid w:val="008941C7"/>
    <w:rsid w:val="00894F66"/>
    <w:rsid w:val="008975A4"/>
    <w:rsid w:val="008A0181"/>
    <w:rsid w:val="008A0367"/>
    <w:rsid w:val="008A07E4"/>
    <w:rsid w:val="008A0F39"/>
    <w:rsid w:val="008A4418"/>
    <w:rsid w:val="008A46F5"/>
    <w:rsid w:val="008A54B4"/>
    <w:rsid w:val="008A5C6E"/>
    <w:rsid w:val="008A6394"/>
    <w:rsid w:val="008A6BD1"/>
    <w:rsid w:val="008A6E61"/>
    <w:rsid w:val="008B0268"/>
    <w:rsid w:val="008B0806"/>
    <w:rsid w:val="008B09A5"/>
    <w:rsid w:val="008B1B79"/>
    <w:rsid w:val="008B250B"/>
    <w:rsid w:val="008B4019"/>
    <w:rsid w:val="008B4A1D"/>
    <w:rsid w:val="008B592D"/>
    <w:rsid w:val="008B5BD3"/>
    <w:rsid w:val="008B6075"/>
    <w:rsid w:val="008B684C"/>
    <w:rsid w:val="008C0EC6"/>
    <w:rsid w:val="008C1313"/>
    <w:rsid w:val="008C14C9"/>
    <w:rsid w:val="008C3535"/>
    <w:rsid w:val="008C3670"/>
    <w:rsid w:val="008C45E0"/>
    <w:rsid w:val="008C5265"/>
    <w:rsid w:val="008C53D0"/>
    <w:rsid w:val="008C632C"/>
    <w:rsid w:val="008C70D2"/>
    <w:rsid w:val="008C7E79"/>
    <w:rsid w:val="008D02B4"/>
    <w:rsid w:val="008D2362"/>
    <w:rsid w:val="008D245C"/>
    <w:rsid w:val="008D32FE"/>
    <w:rsid w:val="008D36E1"/>
    <w:rsid w:val="008D4834"/>
    <w:rsid w:val="008D4E9F"/>
    <w:rsid w:val="008D6811"/>
    <w:rsid w:val="008D763E"/>
    <w:rsid w:val="008D7D05"/>
    <w:rsid w:val="008E144A"/>
    <w:rsid w:val="008E20EE"/>
    <w:rsid w:val="008E3318"/>
    <w:rsid w:val="008E366F"/>
    <w:rsid w:val="008E3DE9"/>
    <w:rsid w:val="008E5D54"/>
    <w:rsid w:val="008E622F"/>
    <w:rsid w:val="008F18EA"/>
    <w:rsid w:val="008F2AC4"/>
    <w:rsid w:val="008F3566"/>
    <w:rsid w:val="008F391D"/>
    <w:rsid w:val="008F4B95"/>
    <w:rsid w:val="008F5155"/>
    <w:rsid w:val="008F5EBC"/>
    <w:rsid w:val="00900B82"/>
    <w:rsid w:val="009011AB"/>
    <w:rsid w:val="009028B1"/>
    <w:rsid w:val="00903AA3"/>
    <w:rsid w:val="00905E44"/>
    <w:rsid w:val="00906D80"/>
    <w:rsid w:val="00907EBC"/>
    <w:rsid w:val="009106DB"/>
    <w:rsid w:val="00912616"/>
    <w:rsid w:val="00912DEE"/>
    <w:rsid w:val="009138D2"/>
    <w:rsid w:val="0091446F"/>
    <w:rsid w:val="00917368"/>
    <w:rsid w:val="0092127D"/>
    <w:rsid w:val="00921314"/>
    <w:rsid w:val="0092192B"/>
    <w:rsid w:val="00922B36"/>
    <w:rsid w:val="00924798"/>
    <w:rsid w:val="009256BF"/>
    <w:rsid w:val="0092645E"/>
    <w:rsid w:val="00926C24"/>
    <w:rsid w:val="00927066"/>
    <w:rsid w:val="009275E7"/>
    <w:rsid w:val="00933A93"/>
    <w:rsid w:val="00933E42"/>
    <w:rsid w:val="00936750"/>
    <w:rsid w:val="0094045C"/>
    <w:rsid w:val="00945624"/>
    <w:rsid w:val="00945F5A"/>
    <w:rsid w:val="009466B0"/>
    <w:rsid w:val="009475BF"/>
    <w:rsid w:val="00954181"/>
    <w:rsid w:val="009544A9"/>
    <w:rsid w:val="00954890"/>
    <w:rsid w:val="009549FB"/>
    <w:rsid w:val="00954C7C"/>
    <w:rsid w:val="009563BB"/>
    <w:rsid w:val="009567F7"/>
    <w:rsid w:val="00956E9E"/>
    <w:rsid w:val="00956F39"/>
    <w:rsid w:val="00961DA0"/>
    <w:rsid w:val="0096258B"/>
    <w:rsid w:val="00962FAE"/>
    <w:rsid w:val="00963395"/>
    <w:rsid w:val="00964108"/>
    <w:rsid w:val="0096434E"/>
    <w:rsid w:val="00966D74"/>
    <w:rsid w:val="00970A50"/>
    <w:rsid w:val="00970CE7"/>
    <w:rsid w:val="00971065"/>
    <w:rsid w:val="0097228C"/>
    <w:rsid w:val="0097485E"/>
    <w:rsid w:val="00975671"/>
    <w:rsid w:val="00975C42"/>
    <w:rsid w:val="0098064D"/>
    <w:rsid w:val="00980A25"/>
    <w:rsid w:val="00980B8C"/>
    <w:rsid w:val="00981B31"/>
    <w:rsid w:val="00982DDA"/>
    <w:rsid w:val="00983150"/>
    <w:rsid w:val="0098420E"/>
    <w:rsid w:val="00985E37"/>
    <w:rsid w:val="00986A43"/>
    <w:rsid w:val="009943BF"/>
    <w:rsid w:val="00994FCC"/>
    <w:rsid w:val="00995091"/>
    <w:rsid w:val="0099655B"/>
    <w:rsid w:val="009A014A"/>
    <w:rsid w:val="009A0406"/>
    <w:rsid w:val="009A0A78"/>
    <w:rsid w:val="009A2E5C"/>
    <w:rsid w:val="009A3500"/>
    <w:rsid w:val="009A370E"/>
    <w:rsid w:val="009A389A"/>
    <w:rsid w:val="009A4F05"/>
    <w:rsid w:val="009A57D2"/>
    <w:rsid w:val="009A684B"/>
    <w:rsid w:val="009A6F74"/>
    <w:rsid w:val="009A7471"/>
    <w:rsid w:val="009B1CD9"/>
    <w:rsid w:val="009B3E98"/>
    <w:rsid w:val="009B421C"/>
    <w:rsid w:val="009B4765"/>
    <w:rsid w:val="009B60F0"/>
    <w:rsid w:val="009B7070"/>
    <w:rsid w:val="009B788D"/>
    <w:rsid w:val="009C0770"/>
    <w:rsid w:val="009C0A6C"/>
    <w:rsid w:val="009C4F88"/>
    <w:rsid w:val="009C64D3"/>
    <w:rsid w:val="009C754B"/>
    <w:rsid w:val="009D23C1"/>
    <w:rsid w:val="009D3A21"/>
    <w:rsid w:val="009D5846"/>
    <w:rsid w:val="009D70CA"/>
    <w:rsid w:val="009D74D0"/>
    <w:rsid w:val="009E12B1"/>
    <w:rsid w:val="009E28E6"/>
    <w:rsid w:val="009E2EE9"/>
    <w:rsid w:val="009E3BE8"/>
    <w:rsid w:val="009E4644"/>
    <w:rsid w:val="009E4893"/>
    <w:rsid w:val="009E505D"/>
    <w:rsid w:val="009E70C9"/>
    <w:rsid w:val="009E7647"/>
    <w:rsid w:val="009E7906"/>
    <w:rsid w:val="009E7EB2"/>
    <w:rsid w:val="009F0088"/>
    <w:rsid w:val="009F0903"/>
    <w:rsid w:val="009F20C7"/>
    <w:rsid w:val="009F289D"/>
    <w:rsid w:val="009F6369"/>
    <w:rsid w:val="009F7238"/>
    <w:rsid w:val="009F74B6"/>
    <w:rsid w:val="00A0021E"/>
    <w:rsid w:val="00A01787"/>
    <w:rsid w:val="00A023B8"/>
    <w:rsid w:val="00A034C9"/>
    <w:rsid w:val="00A043CE"/>
    <w:rsid w:val="00A048DD"/>
    <w:rsid w:val="00A0741E"/>
    <w:rsid w:val="00A10152"/>
    <w:rsid w:val="00A10979"/>
    <w:rsid w:val="00A10AD1"/>
    <w:rsid w:val="00A1404A"/>
    <w:rsid w:val="00A1562F"/>
    <w:rsid w:val="00A166A7"/>
    <w:rsid w:val="00A172BB"/>
    <w:rsid w:val="00A258C0"/>
    <w:rsid w:val="00A25DA8"/>
    <w:rsid w:val="00A27BE6"/>
    <w:rsid w:val="00A3058F"/>
    <w:rsid w:val="00A30617"/>
    <w:rsid w:val="00A31E2A"/>
    <w:rsid w:val="00A322CE"/>
    <w:rsid w:val="00A324AA"/>
    <w:rsid w:val="00A34952"/>
    <w:rsid w:val="00A36402"/>
    <w:rsid w:val="00A37E33"/>
    <w:rsid w:val="00A37E57"/>
    <w:rsid w:val="00A4024E"/>
    <w:rsid w:val="00A408C0"/>
    <w:rsid w:val="00A40CE6"/>
    <w:rsid w:val="00A40FDE"/>
    <w:rsid w:val="00A439F7"/>
    <w:rsid w:val="00A44625"/>
    <w:rsid w:val="00A50CB3"/>
    <w:rsid w:val="00A51B51"/>
    <w:rsid w:val="00A51CD3"/>
    <w:rsid w:val="00A548CC"/>
    <w:rsid w:val="00A54EC1"/>
    <w:rsid w:val="00A57AB8"/>
    <w:rsid w:val="00A57C60"/>
    <w:rsid w:val="00A6198C"/>
    <w:rsid w:val="00A61B23"/>
    <w:rsid w:val="00A64F96"/>
    <w:rsid w:val="00A66DC5"/>
    <w:rsid w:val="00A67208"/>
    <w:rsid w:val="00A67D86"/>
    <w:rsid w:val="00A704D3"/>
    <w:rsid w:val="00A7345A"/>
    <w:rsid w:val="00A73547"/>
    <w:rsid w:val="00A749E5"/>
    <w:rsid w:val="00A76608"/>
    <w:rsid w:val="00A76D5B"/>
    <w:rsid w:val="00A773FE"/>
    <w:rsid w:val="00A774EF"/>
    <w:rsid w:val="00A777CF"/>
    <w:rsid w:val="00A80268"/>
    <w:rsid w:val="00A80641"/>
    <w:rsid w:val="00A807D0"/>
    <w:rsid w:val="00A807DF"/>
    <w:rsid w:val="00A83FB0"/>
    <w:rsid w:val="00A847CC"/>
    <w:rsid w:val="00A91329"/>
    <w:rsid w:val="00A91E8C"/>
    <w:rsid w:val="00A946EE"/>
    <w:rsid w:val="00A953CA"/>
    <w:rsid w:val="00A95EA0"/>
    <w:rsid w:val="00A9744D"/>
    <w:rsid w:val="00AA048D"/>
    <w:rsid w:val="00AA0BF9"/>
    <w:rsid w:val="00AA11E9"/>
    <w:rsid w:val="00AA2122"/>
    <w:rsid w:val="00AA3201"/>
    <w:rsid w:val="00AA45D1"/>
    <w:rsid w:val="00AA5C57"/>
    <w:rsid w:val="00AA5D9E"/>
    <w:rsid w:val="00AA5DA5"/>
    <w:rsid w:val="00AA64A4"/>
    <w:rsid w:val="00AA6AB5"/>
    <w:rsid w:val="00AA7F00"/>
    <w:rsid w:val="00AB0F2E"/>
    <w:rsid w:val="00AB1346"/>
    <w:rsid w:val="00AB14D2"/>
    <w:rsid w:val="00AB3540"/>
    <w:rsid w:val="00AB46A2"/>
    <w:rsid w:val="00AB4739"/>
    <w:rsid w:val="00AB5E7D"/>
    <w:rsid w:val="00AB740C"/>
    <w:rsid w:val="00AB799A"/>
    <w:rsid w:val="00AB79C6"/>
    <w:rsid w:val="00AC0084"/>
    <w:rsid w:val="00AC01C4"/>
    <w:rsid w:val="00AC1390"/>
    <w:rsid w:val="00AC284A"/>
    <w:rsid w:val="00AC3830"/>
    <w:rsid w:val="00AC472D"/>
    <w:rsid w:val="00AC4EA9"/>
    <w:rsid w:val="00AC52AB"/>
    <w:rsid w:val="00AC5FEE"/>
    <w:rsid w:val="00AC62FB"/>
    <w:rsid w:val="00AC6670"/>
    <w:rsid w:val="00AC6C18"/>
    <w:rsid w:val="00AD00DD"/>
    <w:rsid w:val="00AD0258"/>
    <w:rsid w:val="00AD02B3"/>
    <w:rsid w:val="00AD0AB0"/>
    <w:rsid w:val="00AD2ECB"/>
    <w:rsid w:val="00AD354B"/>
    <w:rsid w:val="00AD505F"/>
    <w:rsid w:val="00AD5520"/>
    <w:rsid w:val="00AD58AC"/>
    <w:rsid w:val="00AD6BF9"/>
    <w:rsid w:val="00AD75C1"/>
    <w:rsid w:val="00AE271F"/>
    <w:rsid w:val="00AE2AFA"/>
    <w:rsid w:val="00AE39DD"/>
    <w:rsid w:val="00AE436C"/>
    <w:rsid w:val="00AE4393"/>
    <w:rsid w:val="00AE4F7A"/>
    <w:rsid w:val="00AE605C"/>
    <w:rsid w:val="00AE6381"/>
    <w:rsid w:val="00AE7ED3"/>
    <w:rsid w:val="00AF3057"/>
    <w:rsid w:val="00AF35C7"/>
    <w:rsid w:val="00AF38C5"/>
    <w:rsid w:val="00AF45F2"/>
    <w:rsid w:val="00AF46F6"/>
    <w:rsid w:val="00AF4B7A"/>
    <w:rsid w:val="00AF4DA0"/>
    <w:rsid w:val="00AF7548"/>
    <w:rsid w:val="00AF7D4E"/>
    <w:rsid w:val="00B01C4B"/>
    <w:rsid w:val="00B02321"/>
    <w:rsid w:val="00B0312D"/>
    <w:rsid w:val="00B035EF"/>
    <w:rsid w:val="00B03B3E"/>
    <w:rsid w:val="00B03CC5"/>
    <w:rsid w:val="00B05848"/>
    <w:rsid w:val="00B058C4"/>
    <w:rsid w:val="00B06455"/>
    <w:rsid w:val="00B072A1"/>
    <w:rsid w:val="00B10052"/>
    <w:rsid w:val="00B111F8"/>
    <w:rsid w:val="00B11E9A"/>
    <w:rsid w:val="00B13019"/>
    <w:rsid w:val="00B16095"/>
    <w:rsid w:val="00B1731F"/>
    <w:rsid w:val="00B22D78"/>
    <w:rsid w:val="00B236F7"/>
    <w:rsid w:val="00B23CD9"/>
    <w:rsid w:val="00B2515D"/>
    <w:rsid w:val="00B33686"/>
    <w:rsid w:val="00B33735"/>
    <w:rsid w:val="00B350C5"/>
    <w:rsid w:val="00B361A4"/>
    <w:rsid w:val="00B37563"/>
    <w:rsid w:val="00B41E81"/>
    <w:rsid w:val="00B4217D"/>
    <w:rsid w:val="00B42449"/>
    <w:rsid w:val="00B4254C"/>
    <w:rsid w:val="00B4262D"/>
    <w:rsid w:val="00B43F4C"/>
    <w:rsid w:val="00B447E3"/>
    <w:rsid w:val="00B4672C"/>
    <w:rsid w:val="00B4697A"/>
    <w:rsid w:val="00B47AA1"/>
    <w:rsid w:val="00B500E8"/>
    <w:rsid w:val="00B516E2"/>
    <w:rsid w:val="00B52744"/>
    <w:rsid w:val="00B539EB"/>
    <w:rsid w:val="00B54C6A"/>
    <w:rsid w:val="00B55347"/>
    <w:rsid w:val="00B55700"/>
    <w:rsid w:val="00B55A0F"/>
    <w:rsid w:val="00B55BCC"/>
    <w:rsid w:val="00B56533"/>
    <w:rsid w:val="00B5656B"/>
    <w:rsid w:val="00B60841"/>
    <w:rsid w:val="00B60D89"/>
    <w:rsid w:val="00B60E72"/>
    <w:rsid w:val="00B62D80"/>
    <w:rsid w:val="00B63214"/>
    <w:rsid w:val="00B641D2"/>
    <w:rsid w:val="00B6683C"/>
    <w:rsid w:val="00B67184"/>
    <w:rsid w:val="00B71C03"/>
    <w:rsid w:val="00B72758"/>
    <w:rsid w:val="00B72939"/>
    <w:rsid w:val="00B73437"/>
    <w:rsid w:val="00B7378D"/>
    <w:rsid w:val="00B75387"/>
    <w:rsid w:val="00B75C6A"/>
    <w:rsid w:val="00B75DBE"/>
    <w:rsid w:val="00B76C2E"/>
    <w:rsid w:val="00B77FA0"/>
    <w:rsid w:val="00B80023"/>
    <w:rsid w:val="00B80120"/>
    <w:rsid w:val="00B8168C"/>
    <w:rsid w:val="00B84CEB"/>
    <w:rsid w:val="00B85D89"/>
    <w:rsid w:val="00B86A95"/>
    <w:rsid w:val="00B87B83"/>
    <w:rsid w:val="00B912EA"/>
    <w:rsid w:val="00B92682"/>
    <w:rsid w:val="00B92CF6"/>
    <w:rsid w:val="00B95A2F"/>
    <w:rsid w:val="00B96657"/>
    <w:rsid w:val="00B971CC"/>
    <w:rsid w:val="00BA0408"/>
    <w:rsid w:val="00BA071F"/>
    <w:rsid w:val="00BA44D7"/>
    <w:rsid w:val="00BA5099"/>
    <w:rsid w:val="00BA784E"/>
    <w:rsid w:val="00BA7C45"/>
    <w:rsid w:val="00BB29C5"/>
    <w:rsid w:val="00BB3869"/>
    <w:rsid w:val="00BB3900"/>
    <w:rsid w:val="00BB3AA8"/>
    <w:rsid w:val="00BB4352"/>
    <w:rsid w:val="00BB513A"/>
    <w:rsid w:val="00BB6060"/>
    <w:rsid w:val="00BB637D"/>
    <w:rsid w:val="00BC0ACA"/>
    <w:rsid w:val="00BC2D25"/>
    <w:rsid w:val="00BC33B9"/>
    <w:rsid w:val="00BD0150"/>
    <w:rsid w:val="00BD0753"/>
    <w:rsid w:val="00BD10C7"/>
    <w:rsid w:val="00BD193F"/>
    <w:rsid w:val="00BD379C"/>
    <w:rsid w:val="00BD5519"/>
    <w:rsid w:val="00BD71D8"/>
    <w:rsid w:val="00BE1C4A"/>
    <w:rsid w:val="00BE1D9C"/>
    <w:rsid w:val="00BE32B8"/>
    <w:rsid w:val="00BF0E9D"/>
    <w:rsid w:val="00BF1B6B"/>
    <w:rsid w:val="00BF1F93"/>
    <w:rsid w:val="00BF2B02"/>
    <w:rsid w:val="00BF37D1"/>
    <w:rsid w:val="00BF4C3A"/>
    <w:rsid w:val="00BF5D9D"/>
    <w:rsid w:val="00C0006D"/>
    <w:rsid w:val="00C0009F"/>
    <w:rsid w:val="00C03AEC"/>
    <w:rsid w:val="00C0589C"/>
    <w:rsid w:val="00C06C84"/>
    <w:rsid w:val="00C07191"/>
    <w:rsid w:val="00C13204"/>
    <w:rsid w:val="00C137C6"/>
    <w:rsid w:val="00C14EA1"/>
    <w:rsid w:val="00C16407"/>
    <w:rsid w:val="00C1701A"/>
    <w:rsid w:val="00C17C78"/>
    <w:rsid w:val="00C17CDF"/>
    <w:rsid w:val="00C2345D"/>
    <w:rsid w:val="00C2400E"/>
    <w:rsid w:val="00C24718"/>
    <w:rsid w:val="00C24BBB"/>
    <w:rsid w:val="00C26741"/>
    <w:rsid w:val="00C3206C"/>
    <w:rsid w:val="00C32861"/>
    <w:rsid w:val="00C332AF"/>
    <w:rsid w:val="00C33378"/>
    <w:rsid w:val="00C33BAE"/>
    <w:rsid w:val="00C33D03"/>
    <w:rsid w:val="00C402AB"/>
    <w:rsid w:val="00C4659C"/>
    <w:rsid w:val="00C509DF"/>
    <w:rsid w:val="00C5133B"/>
    <w:rsid w:val="00C52CE4"/>
    <w:rsid w:val="00C5677B"/>
    <w:rsid w:val="00C56C20"/>
    <w:rsid w:val="00C578AB"/>
    <w:rsid w:val="00C60E9C"/>
    <w:rsid w:val="00C62019"/>
    <w:rsid w:val="00C62AE1"/>
    <w:rsid w:val="00C62E96"/>
    <w:rsid w:val="00C65E71"/>
    <w:rsid w:val="00C665A9"/>
    <w:rsid w:val="00C6691C"/>
    <w:rsid w:val="00C6793D"/>
    <w:rsid w:val="00C71447"/>
    <w:rsid w:val="00C723EB"/>
    <w:rsid w:val="00C73089"/>
    <w:rsid w:val="00C738AE"/>
    <w:rsid w:val="00C73DB4"/>
    <w:rsid w:val="00C7596E"/>
    <w:rsid w:val="00C7695A"/>
    <w:rsid w:val="00C80B37"/>
    <w:rsid w:val="00C8284C"/>
    <w:rsid w:val="00C82AD4"/>
    <w:rsid w:val="00C85875"/>
    <w:rsid w:val="00C85EA2"/>
    <w:rsid w:val="00C8667A"/>
    <w:rsid w:val="00C87D2F"/>
    <w:rsid w:val="00C90B43"/>
    <w:rsid w:val="00C91941"/>
    <w:rsid w:val="00C9254A"/>
    <w:rsid w:val="00C93F85"/>
    <w:rsid w:val="00C95BDE"/>
    <w:rsid w:val="00C960F8"/>
    <w:rsid w:val="00C961F4"/>
    <w:rsid w:val="00C964C2"/>
    <w:rsid w:val="00C97623"/>
    <w:rsid w:val="00CA15AC"/>
    <w:rsid w:val="00CA1774"/>
    <w:rsid w:val="00CA1C36"/>
    <w:rsid w:val="00CA7DF9"/>
    <w:rsid w:val="00CB1A4D"/>
    <w:rsid w:val="00CB3DCF"/>
    <w:rsid w:val="00CB54AA"/>
    <w:rsid w:val="00CB61F0"/>
    <w:rsid w:val="00CC0EFF"/>
    <w:rsid w:val="00CC1E81"/>
    <w:rsid w:val="00CC4AF5"/>
    <w:rsid w:val="00CC60FC"/>
    <w:rsid w:val="00CC6100"/>
    <w:rsid w:val="00CC6BA6"/>
    <w:rsid w:val="00CC6E31"/>
    <w:rsid w:val="00CC70CF"/>
    <w:rsid w:val="00CD00E8"/>
    <w:rsid w:val="00CD48EE"/>
    <w:rsid w:val="00CD4D49"/>
    <w:rsid w:val="00CD7165"/>
    <w:rsid w:val="00CE368A"/>
    <w:rsid w:val="00CE4303"/>
    <w:rsid w:val="00CE43F3"/>
    <w:rsid w:val="00CE6DF5"/>
    <w:rsid w:val="00CE75E3"/>
    <w:rsid w:val="00CF017B"/>
    <w:rsid w:val="00CF2134"/>
    <w:rsid w:val="00CF386C"/>
    <w:rsid w:val="00D019AA"/>
    <w:rsid w:val="00D01FB3"/>
    <w:rsid w:val="00D0267F"/>
    <w:rsid w:val="00D03D27"/>
    <w:rsid w:val="00D03DFD"/>
    <w:rsid w:val="00D03F68"/>
    <w:rsid w:val="00D044DB"/>
    <w:rsid w:val="00D047E3"/>
    <w:rsid w:val="00D071DE"/>
    <w:rsid w:val="00D07C41"/>
    <w:rsid w:val="00D10944"/>
    <w:rsid w:val="00D11B28"/>
    <w:rsid w:val="00D1217E"/>
    <w:rsid w:val="00D133BA"/>
    <w:rsid w:val="00D14070"/>
    <w:rsid w:val="00D14870"/>
    <w:rsid w:val="00D169F0"/>
    <w:rsid w:val="00D17EFF"/>
    <w:rsid w:val="00D203DD"/>
    <w:rsid w:val="00D20A92"/>
    <w:rsid w:val="00D20DC2"/>
    <w:rsid w:val="00D225F8"/>
    <w:rsid w:val="00D2497E"/>
    <w:rsid w:val="00D26057"/>
    <w:rsid w:val="00D26443"/>
    <w:rsid w:val="00D26517"/>
    <w:rsid w:val="00D30D31"/>
    <w:rsid w:val="00D3399E"/>
    <w:rsid w:val="00D36247"/>
    <w:rsid w:val="00D36E0B"/>
    <w:rsid w:val="00D36E94"/>
    <w:rsid w:val="00D37548"/>
    <w:rsid w:val="00D4014E"/>
    <w:rsid w:val="00D40FB0"/>
    <w:rsid w:val="00D42420"/>
    <w:rsid w:val="00D429D3"/>
    <w:rsid w:val="00D44CFA"/>
    <w:rsid w:val="00D4614F"/>
    <w:rsid w:val="00D46B0A"/>
    <w:rsid w:val="00D47E78"/>
    <w:rsid w:val="00D505D9"/>
    <w:rsid w:val="00D508D9"/>
    <w:rsid w:val="00D50BBB"/>
    <w:rsid w:val="00D515B5"/>
    <w:rsid w:val="00D52DA5"/>
    <w:rsid w:val="00D530B0"/>
    <w:rsid w:val="00D53682"/>
    <w:rsid w:val="00D545DA"/>
    <w:rsid w:val="00D54714"/>
    <w:rsid w:val="00D55199"/>
    <w:rsid w:val="00D5525B"/>
    <w:rsid w:val="00D56BB2"/>
    <w:rsid w:val="00D57A43"/>
    <w:rsid w:val="00D6062F"/>
    <w:rsid w:val="00D61002"/>
    <w:rsid w:val="00D628FB"/>
    <w:rsid w:val="00D62AA4"/>
    <w:rsid w:val="00D62F15"/>
    <w:rsid w:val="00D63026"/>
    <w:rsid w:val="00D6651F"/>
    <w:rsid w:val="00D67B8F"/>
    <w:rsid w:val="00D7060B"/>
    <w:rsid w:val="00D7093E"/>
    <w:rsid w:val="00D70D6C"/>
    <w:rsid w:val="00D71290"/>
    <w:rsid w:val="00D72083"/>
    <w:rsid w:val="00D73FE4"/>
    <w:rsid w:val="00D740E9"/>
    <w:rsid w:val="00D776CA"/>
    <w:rsid w:val="00D85B11"/>
    <w:rsid w:val="00D85C46"/>
    <w:rsid w:val="00D86675"/>
    <w:rsid w:val="00D86E40"/>
    <w:rsid w:val="00D90872"/>
    <w:rsid w:val="00D936E2"/>
    <w:rsid w:val="00D93EB9"/>
    <w:rsid w:val="00D94043"/>
    <w:rsid w:val="00D95BD0"/>
    <w:rsid w:val="00D96A59"/>
    <w:rsid w:val="00D96CC6"/>
    <w:rsid w:val="00D96DAC"/>
    <w:rsid w:val="00D97013"/>
    <w:rsid w:val="00D971F8"/>
    <w:rsid w:val="00DA041A"/>
    <w:rsid w:val="00DA127D"/>
    <w:rsid w:val="00DA20EB"/>
    <w:rsid w:val="00DA31E2"/>
    <w:rsid w:val="00DA4CBF"/>
    <w:rsid w:val="00DA663B"/>
    <w:rsid w:val="00DA78FE"/>
    <w:rsid w:val="00DA79F3"/>
    <w:rsid w:val="00DB1A8E"/>
    <w:rsid w:val="00DB249A"/>
    <w:rsid w:val="00DB2ABF"/>
    <w:rsid w:val="00DB3BC2"/>
    <w:rsid w:val="00DB53AB"/>
    <w:rsid w:val="00DB6AA4"/>
    <w:rsid w:val="00DB6B24"/>
    <w:rsid w:val="00DC0184"/>
    <w:rsid w:val="00DC32CC"/>
    <w:rsid w:val="00DC5E21"/>
    <w:rsid w:val="00DC6083"/>
    <w:rsid w:val="00DC62EA"/>
    <w:rsid w:val="00DC66EA"/>
    <w:rsid w:val="00DC6D7B"/>
    <w:rsid w:val="00DC6FDC"/>
    <w:rsid w:val="00DD2A55"/>
    <w:rsid w:val="00DD54C5"/>
    <w:rsid w:val="00DD7AA6"/>
    <w:rsid w:val="00DE013C"/>
    <w:rsid w:val="00DE1776"/>
    <w:rsid w:val="00DE1D2E"/>
    <w:rsid w:val="00DE3D36"/>
    <w:rsid w:val="00DE41D8"/>
    <w:rsid w:val="00DE474F"/>
    <w:rsid w:val="00DE4F5D"/>
    <w:rsid w:val="00DE53E2"/>
    <w:rsid w:val="00DE5955"/>
    <w:rsid w:val="00DF30B0"/>
    <w:rsid w:val="00DF3BCC"/>
    <w:rsid w:val="00DF4CA1"/>
    <w:rsid w:val="00DF4EE4"/>
    <w:rsid w:val="00E01046"/>
    <w:rsid w:val="00E022A7"/>
    <w:rsid w:val="00E02695"/>
    <w:rsid w:val="00E02772"/>
    <w:rsid w:val="00E03E24"/>
    <w:rsid w:val="00E0578B"/>
    <w:rsid w:val="00E05AA8"/>
    <w:rsid w:val="00E0638F"/>
    <w:rsid w:val="00E065C9"/>
    <w:rsid w:val="00E06E13"/>
    <w:rsid w:val="00E07043"/>
    <w:rsid w:val="00E12AA0"/>
    <w:rsid w:val="00E12DDC"/>
    <w:rsid w:val="00E1317B"/>
    <w:rsid w:val="00E135F1"/>
    <w:rsid w:val="00E17813"/>
    <w:rsid w:val="00E17A4D"/>
    <w:rsid w:val="00E20755"/>
    <w:rsid w:val="00E20FB3"/>
    <w:rsid w:val="00E21141"/>
    <w:rsid w:val="00E21341"/>
    <w:rsid w:val="00E21C6F"/>
    <w:rsid w:val="00E222BB"/>
    <w:rsid w:val="00E223B4"/>
    <w:rsid w:val="00E23C62"/>
    <w:rsid w:val="00E25078"/>
    <w:rsid w:val="00E263ED"/>
    <w:rsid w:val="00E26C16"/>
    <w:rsid w:val="00E27C84"/>
    <w:rsid w:val="00E34BF9"/>
    <w:rsid w:val="00E3658B"/>
    <w:rsid w:val="00E4158D"/>
    <w:rsid w:val="00E42775"/>
    <w:rsid w:val="00E46228"/>
    <w:rsid w:val="00E46EE9"/>
    <w:rsid w:val="00E50737"/>
    <w:rsid w:val="00E51266"/>
    <w:rsid w:val="00E52F80"/>
    <w:rsid w:val="00E54CBC"/>
    <w:rsid w:val="00E55737"/>
    <w:rsid w:val="00E5607D"/>
    <w:rsid w:val="00E5622C"/>
    <w:rsid w:val="00E570A8"/>
    <w:rsid w:val="00E577BC"/>
    <w:rsid w:val="00E57F11"/>
    <w:rsid w:val="00E6237A"/>
    <w:rsid w:val="00E654C8"/>
    <w:rsid w:val="00E665F8"/>
    <w:rsid w:val="00E66F06"/>
    <w:rsid w:val="00E66FF0"/>
    <w:rsid w:val="00E671EB"/>
    <w:rsid w:val="00E67F94"/>
    <w:rsid w:val="00E70B4C"/>
    <w:rsid w:val="00E7150E"/>
    <w:rsid w:val="00E71590"/>
    <w:rsid w:val="00E71ECD"/>
    <w:rsid w:val="00E73D09"/>
    <w:rsid w:val="00E74914"/>
    <w:rsid w:val="00E80869"/>
    <w:rsid w:val="00E81580"/>
    <w:rsid w:val="00E845A8"/>
    <w:rsid w:val="00E84DC4"/>
    <w:rsid w:val="00E86473"/>
    <w:rsid w:val="00E870FE"/>
    <w:rsid w:val="00E926F5"/>
    <w:rsid w:val="00E93A71"/>
    <w:rsid w:val="00E93B03"/>
    <w:rsid w:val="00E93ED6"/>
    <w:rsid w:val="00E96835"/>
    <w:rsid w:val="00E96B68"/>
    <w:rsid w:val="00E9778B"/>
    <w:rsid w:val="00E97B72"/>
    <w:rsid w:val="00EA0F52"/>
    <w:rsid w:val="00EA32DA"/>
    <w:rsid w:val="00EA3F51"/>
    <w:rsid w:val="00EA5498"/>
    <w:rsid w:val="00EA66D7"/>
    <w:rsid w:val="00EA726B"/>
    <w:rsid w:val="00EB1906"/>
    <w:rsid w:val="00EB25B2"/>
    <w:rsid w:val="00EB3369"/>
    <w:rsid w:val="00EB4FA3"/>
    <w:rsid w:val="00EB5CDB"/>
    <w:rsid w:val="00EB5D4B"/>
    <w:rsid w:val="00EB689D"/>
    <w:rsid w:val="00EB6EFB"/>
    <w:rsid w:val="00EB78B1"/>
    <w:rsid w:val="00EB7C6B"/>
    <w:rsid w:val="00EC0FBA"/>
    <w:rsid w:val="00EC1A6F"/>
    <w:rsid w:val="00EC1D09"/>
    <w:rsid w:val="00EC1DCD"/>
    <w:rsid w:val="00EC23E9"/>
    <w:rsid w:val="00EC5177"/>
    <w:rsid w:val="00EC6A79"/>
    <w:rsid w:val="00EC6ED8"/>
    <w:rsid w:val="00EC70C9"/>
    <w:rsid w:val="00ED1587"/>
    <w:rsid w:val="00ED2E74"/>
    <w:rsid w:val="00ED31D4"/>
    <w:rsid w:val="00ED39D7"/>
    <w:rsid w:val="00ED4964"/>
    <w:rsid w:val="00ED5D4F"/>
    <w:rsid w:val="00ED7630"/>
    <w:rsid w:val="00EE153E"/>
    <w:rsid w:val="00EE3208"/>
    <w:rsid w:val="00EE35A5"/>
    <w:rsid w:val="00EE5C96"/>
    <w:rsid w:val="00EE6C99"/>
    <w:rsid w:val="00EE7F3E"/>
    <w:rsid w:val="00EF0DCA"/>
    <w:rsid w:val="00EF1437"/>
    <w:rsid w:val="00EF1B90"/>
    <w:rsid w:val="00EF2C91"/>
    <w:rsid w:val="00EF3A80"/>
    <w:rsid w:val="00EF3EC2"/>
    <w:rsid w:val="00EF3F4E"/>
    <w:rsid w:val="00EF4D8E"/>
    <w:rsid w:val="00EF665C"/>
    <w:rsid w:val="00EF6D73"/>
    <w:rsid w:val="00EF7B48"/>
    <w:rsid w:val="00F00594"/>
    <w:rsid w:val="00F006B4"/>
    <w:rsid w:val="00F0201A"/>
    <w:rsid w:val="00F02BF6"/>
    <w:rsid w:val="00F04F4E"/>
    <w:rsid w:val="00F05120"/>
    <w:rsid w:val="00F07F1D"/>
    <w:rsid w:val="00F124C7"/>
    <w:rsid w:val="00F1340B"/>
    <w:rsid w:val="00F13431"/>
    <w:rsid w:val="00F134B8"/>
    <w:rsid w:val="00F142A5"/>
    <w:rsid w:val="00F14572"/>
    <w:rsid w:val="00F1479D"/>
    <w:rsid w:val="00F14DE9"/>
    <w:rsid w:val="00F1761F"/>
    <w:rsid w:val="00F17E12"/>
    <w:rsid w:val="00F23858"/>
    <w:rsid w:val="00F23A7C"/>
    <w:rsid w:val="00F244E4"/>
    <w:rsid w:val="00F24811"/>
    <w:rsid w:val="00F24B4A"/>
    <w:rsid w:val="00F25A77"/>
    <w:rsid w:val="00F25B4F"/>
    <w:rsid w:val="00F26833"/>
    <w:rsid w:val="00F30191"/>
    <w:rsid w:val="00F305DA"/>
    <w:rsid w:val="00F31D99"/>
    <w:rsid w:val="00F32222"/>
    <w:rsid w:val="00F34833"/>
    <w:rsid w:val="00F408E8"/>
    <w:rsid w:val="00F408FF"/>
    <w:rsid w:val="00F41A2A"/>
    <w:rsid w:val="00F4262F"/>
    <w:rsid w:val="00F42BF1"/>
    <w:rsid w:val="00F4351B"/>
    <w:rsid w:val="00F43FE6"/>
    <w:rsid w:val="00F45564"/>
    <w:rsid w:val="00F46016"/>
    <w:rsid w:val="00F4643D"/>
    <w:rsid w:val="00F465E7"/>
    <w:rsid w:val="00F46CCC"/>
    <w:rsid w:val="00F46FA6"/>
    <w:rsid w:val="00F4700E"/>
    <w:rsid w:val="00F523B1"/>
    <w:rsid w:val="00F55018"/>
    <w:rsid w:val="00F56931"/>
    <w:rsid w:val="00F6052E"/>
    <w:rsid w:val="00F62AD1"/>
    <w:rsid w:val="00F6383B"/>
    <w:rsid w:val="00F638B5"/>
    <w:rsid w:val="00F649C6"/>
    <w:rsid w:val="00F65F5D"/>
    <w:rsid w:val="00F67060"/>
    <w:rsid w:val="00F7167C"/>
    <w:rsid w:val="00F71934"/>
    <w:rsid w:val="00F71DCA"/>
    <w:rsid w:val="00F72B2B"/>
    <w:rsid w:val="00F72C69"/>
    <w:rsid w:val="00F74647"/>
    <w:rsid w:val="00F753FB"/>
    <w:rsid w:val="00F77BC7"/>
    <w:rsid w:val="00F80A48"/>
    <w:rsid w:val="00F81BD6"/>
    <w:rsid w:val="00F83110"/>
    <w:rsid w:val="00F8575F"/>
    <w:rsid w:val="00F92513"/>
    <w:rsid w:val="00F92F94"/>
    <w:rsid w:val="00F94045"/>
    <w:rsid w:val="00F94D1D"/>
    <w:rsid w:val="00F96669"/>
    <w:rsid w:val="00F96AA9"/>
    <w:rsid w:val="00F9737C"/>
    <w:rsid w:val="00F97F01"/>
    <w:rsid w:val="00FA0805"/>
    <w:rsid w:val="00FA0B60"/>
    <w:rsid w:val="00FA0DC4"/>
    <w:rsid w:val="00FA1229"/>
    <w:rsid w:val="00FA211B"/>
    <w:rsid w:val="00FA25AD"/>
    <w:rsid w:val="00FA268E"/>
    <w:rsid w:val="00FA2756"/>
    <w:rsid w:val="00FA2A29"/>
    <w:rsid w:val="00FA3C90"/>
    <w:rsid w:val="00FA3DC9"/>
    <w:rsid w:val="00FA493A"/>
    <w:rsid w:val="00FA51FC"/>
    <w:rsid w:val="00FA5FDF"/>
    <w:rsid w:val="00FA61BE"/>
    <w:rsid w:val="00FA6A43"/>
    <w:rsid w:val="00FA7E1F"/>
    <w:rsid w:val="00FB313B"/>
    <w:rsid w:val="00FB6F69"/>
    <w:rsid w:val="00FB713A"/>
    <w:rsid w:val="00FC19F4"/>
    <w:rsid w:val="00FC4978"/>
    <w:rsid w:val="00FC4B7B"/>
    <w:rsid w:val="00FC5713"/>
    <w:rsid w:val="00FC6372"/>
    <w:rsid w:val="00FC7DA9"/>
    <w:rsid w:val="00FD0E4F"/>
    <w:rsid w:val="00FD11FF"/>
    <w:rsid w:val="00FD1E2F"/>
    <w:rsid w:val="00FD1FCA"/>
    <w:rsid w:val="00FD3859"/>
    <w:rsid w:val="00FD4C23"/>
    <w:rsid w:val="00FD4C8B"/>
    <w:rsid w:val="00FD4EF5"/>
    <w:rsid w:val="00FD5387"/>
    <w:rsid w:val="00FD6CB4"/>
    <w:rsid w:val="00FD6F4C"/>
    <w:rsid w:val="00FE35B2"/>
    <w:rsid w:val="00FE5052"/>
    <w:rsid w:val="00FE5A06"/>
    <w:rsid w:val="00FE5B73"/>
    <w:rsid w:val="00FE5D1D"/>
    <w:rsid w:val="00FE75D3"/>
    <w:rsid w:val="00FE7DE6"/>
    <w:rsid w:val="00FF217D"/>
    <w:rsid w:val="00FF2D50"/>
    <w:rsid w:val="00FF3B2A"/>
    <w:rsid w:val="00FF46B1"/>
    <w:rsid w:val="00FF603E"/>
    <w:rsid w:val="00FF6BA2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45D146-6A98-4B14-8BEE-5CD1888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6F5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Ttulo1">
    <w:name w:val="heading 1"/>
    <w:basedOn w:val="Normal"/>
    <w:next w:val="Normal"/>
    <w:link w:val="Ttulo1Char"/>
    <w:qFormat/>
    <w:rsid w:val="003939C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BR" w:eastAsia="pt-BR" w:bidi="ar-SA"/>
    </w:rPr>
  </w:style>
  <w:style w:type="paragraph" w:styleId="Ttulo2">
    <w:name w:val="heading 2"/>
    <w:basedOn w:val="Normal"/>
    <w:next w:val="Normal"/>
    <w:link w:val="Ttulo2Char"/>
    <w:unhideWhenUsed/>
    <w:qFormat/>
    <w:rsid w:val="003939CE"/>
    <w:pPr>
      <w:keepNext/>
      <w:keepLines/>
      <w:spacing w:before="200" w:after="0" w:line="240" w:lineRule="auto"/>
      <w:outlineLvl w:val="1"/>
    </w:pPr>
    <w:rPr>
      <w:rFonts w:ascii="Cambria" w:hAnsi="Cambria"/>
      <w:b/>
      <w:bCs/>
      <w:color w:val="4F81BD"/>
      <w:sz w:val="26"/>
      <w:szCs w:val="26"/>
      <w:lang w:val="pt-BR" w:eastAsia="pt-BR" w:bidi="ar-SA"/>
    </w:rPr>
  </w:style>
  <w:style w:type="paragraph" w:styleId="Ttulo3">
    <w:name w:val="heading 3"/>
    <w:basedOn w:val="Normal"/>
    <w:next w:val="Normal"/>
    <w:link w:val="Ttulo3Char"/>
    <w:unhideWhenUsed/>
    <w:qFormat/>
    <w:rsid w:val="003939C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pt-BR" w:eastAsia="pt-BR" w:bidi="ar-SA"/>
    </w:rPr>
  </w:style>
  <w:style w:type="paragraph" w:styleId="Ttulo4">
    <w:name w:val="heading 4"/>
    <w:basedOn w:val="Normal"/>
    <w:next w:val="Normal"/>
    <w:link w:val="Ttulo4Char"/>
    <w:unhideWhenUsed/>
    <w:qFormat/>
    <w:rsid w:val="003939CE"/>
    <w:pPr>
      <w:keepNext/>
      <w:spacing w:after="0" w:line="240" w:lineRule="auto"/>
      <w:jc w:val="center"/>
      <w:outlineLvl w:val="3"/>
    </w:pPr>
    <w:rPr>
      <w:rFonts w:ascii="Times New Roman" w:hAnsi="Times New Roman"/>
      <w:b/>
      <w:sz w:val="24"/>
      <w:szCs w:val="20"/>
      <w:lang w:bidi="ar-SA"/>
    </w:rPr>
  </w:style>
  <w:style w:type="paragraph" w:styleId="Ttulo5">
    <w:name w:val="heading 5"/>
    <w:basedOn w:val="Normal"/>
    <w:next w:val="Normal"/>
    <w:link w:val="Ttulo5Char"/>
    <w:unhideWhenUsed/>
    <w:qFormat/>
    <w:rsid w:val="003939CE"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Ttulo6">
    <w:name w:val="heading 6"/>
    <w:basedOn w:val="Normal"/>
    <w:next w:val="Normal"/>
    <w:link w:val="Ttulo6Char"/>
    <w:unhideWhenUsed/>
    <w:qFormat/>
    <w:rsid w:val="003939CE"/>
    <w:pPr>
      <w:keepNext/>
      <w:spacing w:after="0" w:line="240" w:lineRule="auto"/>
      <w:outlineLvl w:val="5"/>
    </w:pPr>
    <w:rPr>
      <w:rFonts w:ascii="Tahoma" w:hAnsi="Tahoma"/>
      <w:b/>
      <w:color w:val="000000"/>
      <w:szCs w:val="24"/>
      <w:lang w:bidi="ar-SA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3939C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000000" w:fill="FFFFFF"/>
      <w:tabs>
        <w:tab w:val="left" w:pos="2268"/>
      </w:tabs>
      <w:spacing w:after="0" w:line="240" w:lineRule="auto"/>
      <w:jc w:val="center"/>
      <w:outlineLvl w:val="6"/>
    </w:pPr>
    <w:rPr>
      <w:rFonts w:ascii="Times New Roman" w:hAnsi="Times New Roman"/>
      <w:b/>
      <w:sz w:val="24"/>
      <w:szCs w:val="20"/>
      <w:lang w:val="pt-BR" w:eastAsia="pt-BR" w:bidi="ar-SA"/>
    </w:rPr>
  </w:style>
  <w:style w:type="paragraph" w:styleId="Ttulo8">
    <w:name w:val="heading 8"/>
    <w:basedOn w:val="Normal"/>
    <w:next w:val="Normal"/>
    <w:link w:val="Ttulo8Char"/>
    <w:unhideWhenUsed/>
    <w:qFormat/>
    <w:rsid w:val="003939CE"/>
    <w:pPr>
      <w:spacing w:before="240" w:after="60" w:line="240" w:lineRule="auto"/>
      <w:outlineLvl w:val="7"/>
    </w:pPr>
    <w:rPr>
      <w:i/>
      <w:iCs/>
      <w:sz w:val="24"/>
      <w:szCs w:val="24"/>
      <w:lang w:bidi="ar-SA"/>
    </w:rPr>
  </w:style>
  <w:style w:type="paragraph" w:styleId="Ttulo9">
    <w:name w:val="heading 9"/>
    <w:basedOn w:val="Normal"/>
    <w:next w:val="Normal"/>
    <w:link w:val="Ttulo9Char"/>
    <w:unhideWhenUsed/>
    <w:qFormat/>
    <w:rsid w:val="003939CE"/>
    <w:pPr>
      <w:keepNext/>
      <w:spacing w:after="0" w:line="240" w:lineRule="auto"/>
      <w:jc w:val="both"/>
      <w:outlineLvl w:val="8"/>
    </w:pPr>
    <w:rPr>
      <w:rFonts w:ascii="Arial" w:hAnsi="Arial"/>
      <w:color w:val="008000"/>
      <w:sz w:val="24"/>
      <w:szCs w:val="20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939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939CE"/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3939CE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3939CE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3939CE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3939CE"/>
    <w:rPr>
      <w:rFonts w:ascii="Tahoma" w:eastAsia="Times New Roman" w:hAnsi="Tahoma" w:cs="Times New Roman"/>
      <w:b/>
      <w:color w:val="000000"/>
      <w:szCs w:val="24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3939CE"/>
    <w:rPr>
      <w:rFonts w:ascii="Times New Roman" w:eastAsia="Times New Roman" w:hAnsi="Times New Roman" w:cs="Times New Roman"/>
      <w:b/>
      <w:sz w:val="24"/>
      <w:szCs w:val="20"/>
      <w:shd w:val="pct5" w:color="000000" w:fill="FFFFFF"/>
      <w:lang w:eastAsia="pt-BR"/>
    </w:rPr>
  </w:style>
  <w:style w:type="character" w:customStyle="1" w:styleId="Ttulo8Char">
    <w:name w:val="Título 8 Char"/>
    <w:basedOn w:val="Fontepargpadro"/>
    <w:link w:val="Ttulo8"/>
    <w:rsid w:val="003939CE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3939CE"/>
    <w:rPr>
      <w:rFonts w:ascii="Arial" w:eastAsia="Times New Roman" w:hAnsi="Arial" w:cs="Times New Roman"/>
      <w:color w:val="008000"/>
      <w:sz w:val="24"/>
      <w:szCs w:val="20"/>
      <w:lang w:val="en-US"/>
    </w:rPr>
  </w:style>
  <w:style w:type="character" w:styleId="Hyperlink">
    <w:name w:val="Hyperlink"/>
    <w:uiPriority w:val="99"/>
    <w:unhideWhenUsed/>
    <w:rsid w:val="003939CE"/>
    <w:rPr>
      <w:b/>
      <w:bCs/>
      <w:strike w:val="0"/>
      <w:dstrike w:val="0"/>
      <w:color w:val="81AA4F"/>
      <w:u w:val="none"/>
      <w:effect w:val="none"/>
    </w:rPr>
  </w:style>
  <w:style w:type="character" w:styleId="HiperlinkVisitado">
    <w:name w:val="FollowedHyperlink"/>
    <w:uiPriority w:val="99"/>
    <w:unhideWhenUsed/>
    <w:rsid w:val="003939C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9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39CE"/>
    <w:pPr>
      <w:spacing w:after="0" w:line="240" w:lineRule="auto"/>
    </w:pPr>
    <w:rPr>
      <w:rFonts w:ascii="Times New Roman" w:hAnsi="Times New Roman"/>
      <w:sz w:val="20"/>
      <w:szCs w:val="20"/>
      <w:lang w:val="pt-BR" w:eastAsia="pt-BR"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39C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aliases w:val="hd,he,Cabeçalho superior"/>
    <w:basedOn w:val="Normal"/>
    <w:link w:val="CabealhoChar"/>
    <w:uiPriority w:val="99"/>
    <w:unhideWhenUsed/>
    <w:rsid w:val="00393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d Char,he Char,Cabeçalho superior Char"/>
    <w:basedOn w:val="Fontepargpadro"/>
    <w:link w:val="Cabealho"/>
    <w:uiPriority w:val="99"/>
    <w:rsid w:val="003939CE"/>
    <w:rPr>
      <w:rFonts w:ascii="Calibri" w:eastAsia="Times New Roman" w:hAnsi="Calibri" w:cs="Times New Roman"/>
      <w:lang w:val="en-US" w:bidi="en-US"/>
    </w:rPr>
  </w:style>
  <w:style w:type="paragraph" w:styleId="Rodap">
    <w:name w:val="footer"/>
    <w:basedOn w:val="Normal"/>
    <w:link w:val="RodapChar"/>
    <w:uiPriority w:val="99"/>
    <w:unhideWhenUsed/>
    <w:rsid w:val="00393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9CE"/>
    <w:rPr>
      <w:rFonts w:ascii="Calibri" w:eastAsia="Times New Roman" w:hAnsi="Calibri" w:cs="Times New Roman"/>
      <w:lang w:val="en-US" w:bidi="en-US"/>
    </w:rPr>
  </w:style>
  <w:style w:type="paragraph" w:styleId="Legenda">
    <w:name w:val="caption"/>
    <w:basedOn w:val="Normal"/>
    <w:uiPriority w:val="99"/>
    <w:unhideWhenUsed/>
    <w:qFormat/>
    <w:rsid w:val="003939CE"/>
    <w:pPr>
      <w:suppressLineNumbers/>
      <w:suppressAutoHyphens/>
      <w:spacing w:before="120" w:after="120" w:line="240" w:lineRule="auto"/>
    </w:pPr>
    <w:rPr>
      <w:rFonts w:ascii="Times New Roman" w:hAnsi="Times New Roman" w:cs="Tahoma"/>
      <w:i/>
      <w:iCs/>
      <w:sz w:val="24"/>
      <w:szCs w:val="24"/>
      <w:lang w:val="pt-BR" w:eastAsia="ar-SA" w:bidi="ar-SA"/>
    </w:rPr>
  </w:style>
  <w:style w:type="paragraph" w:styleId="Lista">
    <w:name w:val="List"/>
    <w:basedOn w:val="Normal"/>
    <w:unhideWhenUsed/>
    <w:rsid w:val="003939CE"/>
    <w:pPr>
      <w:spacing w:after="0" w:line="240" w:lineRule="auto"/>
      <w:ind w:left="283" w:hanging="283"/>
    </w:pPr>
    <w:rPr>
      <w:rFonts w:ascii="Times New Roman" w:hAnsi="Times New Roman"/>
      <w:sz w:val="24"/>
      <w:szCs w:val="24"/>
      <w:lang w:val="pt-BR" w:eastAsia="pt-BR" w:bidi="ar-SA"/>
    </w:rPr>
  </w:style>
  <w:style w:type="paragraph" w:styleId="Commarcadores">
    <w:name w:val="List Bullet"/>
    <w:basedOn w:val="Normal"/>
    <w:autoRedefine/>
    <w:uiPriority w:val="99"/>
    <w:unhideWhenUsed/>
    <w:rsid w:val="003939CE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  <w:lang w:val="pt-BR" w:eastAsia="pt-BR" w:bidi="ar-SA"/>
    </w:rPr>
  </w:style>
  <w:style w:type="paragraph" w:styleId="Ttulo">
    <w:name w:val="Title"/>
    <w:basedOn w:val="Normal"/>
    <w:next w:val="Normal"/>
    <w:link w:val="TtuloChar"/>
    <w:uiPriority w:val="99"/>
    <w:qFormat/>
    <w:rsid w:val="003939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pt-BR" w:bidi="ar-SA"/>
    </w:rPr>
  </w:style>
  <w:style w:type="character" w:customStyle="1" w:styleId="TtuloChar">
    <w:name w:val="Título Char"/>
    <w:basedOn w:val="Fontepargpadro"/>
    <w:link w:val="Ttulo"/>
    <w:uiPriority w:val="99"/>
    <w:rsid w:val="003939C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pt-BR"/>
    </w:rPr>
  </w:style>
  <w:style w:type="paragraph" w:styleId="Corpodetexto">
    <w:name w:val="Body Text"/>
    <w:basedOn w:val="Normal"/>
    <w:link w:val="CorpodetextoChar"/>
    <w:uiPriority w:val="99"/>
    <w:unhideWhenUsed/>
    <w:qFormat/>
    <w:rsid w:val="003939CE"/>
    <w:pPr>
      <w:spacing w:after="120" w:line="240" w:lineRule="auto"/>
    </w:pPr>
    <w:rPr>
      <w:rFonts w:ascii="Times New Roman" w:hAnsi="Times New Roman"/>
      <w:sz w:val="20"/>
      <w:szCs w:val="20"/>
      <w:lang w:val="pt-BR" w:eastAsia="pt-BR" w:bidi="ar-SA"/>
    </w:rPr>
  </w:style>
  <w:style w:type="character" w:customStyle="1" w:styleId="CorpodetextoChar">
    <w:name w:val="Corpo de texto Char"/>
    <w:basedOn w:val="Fontepargpadro"/>
    <w:link w:val="Corpodetexto"/>
    <w:uiPriority w:val="99"/>
    <w:rsid w:val="003939C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1"/>
    <w:uiPriority w:val="99"/>
    <w:unhideWhenUsed/>
    <w:rsid w:val="003939CE"/>
    <w:pPr>
      <w:spacing w:after="120" w:line="240" w:lineRule="auto"/>
      <w:ind w:left="283"/>
    </w:pPr>
    <w:rPr>
      <w:rFonts w:ascii="Times New Roman" w:hAnsi="Times New Roman"/>
      <w:sz w:val="20"/>
      <w:szCs w:val="20"/>
      <w:lang w:val="pt-BR" w:eastAsia="pt-BR" w:bidi="ar-SA"/>
    </w:rPr>
  </w:style>
  <w:style w:type="character" w:customStyle="1" w:styleId="RecuodecorpodetextoChar">
    <w:name w:val="Recuo de corpo de texto Char"/>
    <w:basedOn w:val="Fontepargpadro"/>
    <w:uiPriority w:val="99"/>
    <w:rsid w:val="003939CE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link w:val="SubttuloChar"/>
    <w:qFormat/>
    <w:rsid w:val="003939CE"/>
    <w:pPr>
      <w:spacing w:after="0" w:line="240" w:lineRule="auto"/>
      <w:jc w:val="center"/>
    </w:pPr>
    <w:rPr>
      <w:rFonts w:ascii="Times New Roman" w:hAnsi="Times New Roman"/>
      <w:b/>
      <w:bCs/>
      <w:color w:val="000000"/>
      <w:sz w:val="24"/>
      <w:szCs w:val="24"/>
      <w:lang w:val="pt-PT" w:bidi="ar-SA"/>
    </w:rPr>
  </w:style>
  <w:style w:type="character" w:customStyle="1" w:styleId="SubttuloChar">
    <w:name w:val="Subtítulo Char"/>
    <w:basedOn w:val="Fontepargpadro"/>
    <w:link w:val="Subttulo"/>
    <w:rsid w:val="003939CE"/>
    <w:rPr>
      <w:rFonts w:ascii="Times New Roman" w:eastAsia="Times New Roman" w:hAnsi="Times New Roman" w:cs="Times New Roman"/>
      <w:b/>
      <w:bCs/>
      <w:color w:val="000000"/>
      <w:sz w:val="24"/>
      <w:szCs w:val="24"/>
      <w:lang w:val="pt-PT"/>
    </w:rPr>
  </w:style>
  <w:style w:type="paragraph" w:styleId="Corpodetexto2">
    <w:name w:val="Body Text 2"/>
    <w:basedOn w:val="Normal"/>
    <w:link w:val="Corpodetexto2Char"/>
    <w:uiPriority w:val="99"/>
    <w:unhideWhenUsed/>
    <w:rsid w:val="003939CE"/>
    <w:pPr>
      <w:spacing w:after="120" w:line="480" w:lineRule="auto"/>
    </w:pPr>
    <w:rPr>
      <w:rFonts w:ascii="Times New Roman" w:hAnsi="Times New Roman"/>
      <w:sz w:val="20"/>
      <w:szCs w:val="20"/>
      <w:lang w:val="pt-BR" w:eastAsia="pt-BR" w:bidi="ar-SA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3939C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nhideWhenUsed/>
    <w:rsid w:val="003939CE"/>
    <w:pPr>
      <w:tabs>
        <w:tab w:val="num" w:pos="1440"/>
      </w:tabs>
      <w:spacing w:after="0" w:line="240" w:lineRule="auto"/>
      <w:jc w:val="both"/>
    </w:pPr>
    <w:rPr>
      <w:rFonts w:ascii="Tahoma" w:hAnsi="Tahoma"/>
      <w:color w:val="000000"/>
      <w:szCs w:val="24"/>
      <w:lang w:bidi="ar-SA"/>
    </w:rPr>
  </w:style>
  <w:style w:type="character" w:customStyle="1" w:styleId="Corpodetexto3Char">
    <w:name w:val="Corpo de texto 3 Char"/>
    <w:basedOn w:val="Fontepargpadro"/>
    <w:link w:val="Corpodetexto3"/>
    <w:rsid w:val="003939CE"/>
    <w:rPr>
      <w:rFonts w:ascii="Tahoma" w:eastAsia="Times New Roman" w:hAnsi="Tahoma" w:cs="Times New Roman"/>
      <w:color w:val="000000"/>
      <w:szCs w:val="24"/>
      <w:lang w:val="en-US"/>
    </w:rPr>
  </w:style>
  <w:style w:type="paragraph" w:styleId="Recuodecorpodetexto2">
    <w:name w:val="Body Text Indent 2"/>
    <w:basedOn w:val="Normal"/>
    <w:link w:val="Recuodecorpodetexto2Char1"/>
    <w:uiPriority w:val="99"/>
    <w:unhideWhenUsed/>
    <w:rsid w:val="003939CE"/>
    <w:pPr>
      <w:spacing w:after="120" w:line="480" w:lineRule="auto"/>
      <w:ind w:left="283"/>
    </w:pPr>
    <w:rPr>
      <w:rFonts w:ascii="Times New Roman" w:hAnsi="Times New Roman"/>
      <w:sz w:val="20"/>
      <w:szCs w:val="20"/>
      <w:lang w:val="pt-BR" w:eastAsia="pt-BR" w:bidi="ar-SA"/>
    </w:rPr>
  </w:style>
  <w:style w:type="character" w:customStyle="1" w:styleId="Recuodecorpodetexto2Char">
    <w:name w:val="Recuo de corpo de texto 2 Char"/>
    <w:basedOn w:val="Fontepargpadro"/>
    <w:uiPriority w:val="99"/>
    <w:rsid w:val="003939CE"/>
    <w:rPr>
      <w:rFonts w:ascii="Calibri" w:eastAsia="Times New Roman" w:hAnsi="Calibri" w:cs="Times New Roman"/>
      <w:lang w:val="en-US" w:bidi="en-US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3939CE"/>
    <w:pPr>
      <w:spacing w:after="120" w:line="240" w:lineRule="auto"/>
      <w:ind w:left="283"/>
    </w:pPr>
    <w:rPr>
      <w:rFonts w:ascii="Times New Roman" w:hAnsi="Times New Roman"/>
      <w:sz w:val="16"/>
      <w:szCs w:val="16"/>
      <w:lang w:val="pt-BR" w:eastAsia="pt-BR" w:bidi="ar-SA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3939CE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embloco">
    <w:name w:val="Block Text"/>
    <w:basedOn w:val="Normal"/>
    <w:uiPriority w:val="99"/>
    <w:unhideWhenUsed/>
    <w:rsid w:val="003939CE"/>
    <w:pPr>
      <w:shd w:val="clear" w:color="auto" w:fill="FFFFFF"/>
      <w:tabs>
        <w:tab w:val="left" w:pos="5130"/>
        <w:tab w:val="left" w:pos="5670"/>
      </w:tabs>
      <w:spacing w:after="0" w:line="240" w:lineRule="auto"/>
      <w:ind w:left="142" w:right="3618"/>
      <w:jc w:val="both"/>
    </w:pPr>
    <w:rPr>
      <w:rFonts w:ascii="Tahoma" w:hAnsi="Tahoma"/>
      <w:b/>
      <w:color w:val="000000"/>
      <w:szCs w:val="24"/>
      <w:lang w:val="pt-BR" w:eastAsia="pt-BR" w:bidi="ar-SA"/>
    </w:rPr>
  </w:style>
  <w:style w:type="paragraph" w:styleId="TextosemFormatao">
    <w:name w:val="Plain Text"/>
    <w:basedOn w:val="Normal"/>
    <w:link w:val="TextosemFormataoChar"/>
    <w:unhideWhenUsed/>
    <w:rsid w:val="003939CE"/>
    <w:pPr>
      <w:spacing w:after="0" w:line="240" w:lineRule="auto"/>
    </w:pPr>
    <w:rPr>
      <w:rFonts w:ascii="Courier New" w:eastAsiaTheme="minorHAnsi" w:hAnsi="Courier New" w:cstheme="minorBidi"/>
      <w:lang w:val="pt-BR" w:bidi="ar-SA"/>
    </w:rPr>
  </w:style>
  <w:style w:type="character" w:customStyle="1" w:styleId="TextosemFormataoChar">
    <w:name w:val="Texto sem Formatação Char"/>
    <w:basedOn w:val="Fontepargpadro"/>
    <w:link w:val="TextosemFormatao"/>
    <w:rsid w:val="003939CE"/>
    <w:rPr>
      <w:rFonts w:ascii="Courier New" w:hAnsi="Courier New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39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39C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39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3939CE"/>
    <w:rPr>
      <w:rFonts w:ascii="Tahoma" w:eastAsia="Times New Roman" w:hAnsi="Tahoma" w:cs="Tahoma"/>
      <w:sz w:val="16"/>
      <w:szCs w:val="16"/>
      <w:lang w:val="en-US" w:bidi="en-US"/>
    </w:rPr>
  </w:style>
  <w:style w:type="paragraph" w:styleId="PargrafodaLista">
    <w:name w:val="List Paragraph"/>
    <w:basedOn w:val="Normal"/>
    <w:link w:val="PargrafodaListaChar"/>
    <w:uiPriority w:val="34"/>
    <w:qFormat/>
    <w:rsid w:val="003939CE"/>
    <w:pPr>
      <w:suppressAutoHyphens/>
      <w:ind w:left="720"/>
    </w:pPr>
    <w:rPr>
      <w:rFonts w:eastAsia="Calibri"/>
      <w:lang w:eastAsia="zh-CN"/>
    </w:rPr>
  </w:style>
  <w:style w:type="paragraph" w:customStyle="1" w:styleId="Default">
    <w:name w:val="Default"/>
    <w:qFormat/>
    <w:rsid w:val="003939CE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eastAsia="pt-BR"/>
    </w:rPr>
  </w:style>
  <w:style w:type="paragraph" w:customStyle="1" w:styleId="Corpotextoedital">
    <w:name w:val="Corpotexto_edital"/>
    <w:basedOn w:val="Normal"/>
    <w:rsid w:val="003939C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20" w:after="120" w:line="240" w:lineRule="auto"/>
      <w:ind w:firstLine="2268"/>
      <w:jc w:val="both"/>
    </w:pPr>
    <w:rPr>
      <w:rFonts w:ascii="Century Gothic" w:hAnsi="Century Gothic"/>
      <w:sz w:val="24"/>
      <w:szCs w:val="20"/>
      <w:lang w:val="pt-BR" w:eastAsia="pt-BR" w:bidi="ar-SA"/>
    </w:rPr>
  </w:style>
  <w:style w:type="paragraph" w:customStyle="1" w:styleId="Pa6">
    <w:name w:val="Pa6"/>
    <w:basedOn w:val="Normal"/>
    <w:next w:val="Normal"/>
    <w:uiPriority w:val="99"/>
    <w:rsid w:val="003939CE"/>
    <w:pPr>
      <w:autoSpaceDE w:val="0"/>
      <w:autoSpaceDN w:val="0"/>
      <w:adjustRightInd w:val="0"/>
      <w:spacing w:after="0" w:line="241" w:lineRule="atLeast"/>
    </w:pPr>
    <w:rPr>
      <w:rFonts w:ascii="Arial" w:eastAsia="Calibri" w:hAnsi="Arial" w:cs="Arial"/>
      <w:sz w:val="24"/>
      <w:szCs w:val="24"/>
      <w:lang w:val="pt-BR" w:bidi="ar-SA"/>
    </w:rPr>
  </w:style>
  <w:style w:type="paragraph" w:customStyle="1" w:styleId="Pa1">
    <w:name w:val="Pa1"/>
    <w:basedOn w:val="Normal"/>
    <w:next w:val="Normal"/>
    <w:uiPriority w:val="99"/>
    <w:rsid w:val="003939CE"/>
    <w:pPr>
      <w:autoSpaceDE w:val="0"/>
      <w:autoSpaceDN w:val="0"/>
      <w:adjustRightInd w:val="0"/>
      <w:spacing w:after="0" w:line="241" w:lineRule="atLeast"/>
    </w:pPr>
    <w:rPr>
      <w:rFonts w:ascii="Arial" w:eastAsiaTheme="minorHAnsi" w:hAnsi="Arial" w:cs="Arial"/>
      <w:sz w:val="24"/>
      <w:szCs w:val="24"/>
      <w:lang w:val="pt-BR" w:bidi="ar-SA"/>
    </w:rPr>
  </w:style>
  <w:style w:type="paragraph" w:customStyle="1" w:styleId="Textopr-formatado">
    <w:name w:val="Texto pré-formatado"/>
    <w:basedOn w:val="Normal"/>
    <w:rsid w:val="003939CE"/>
    <w:pPr>
      <w:suppressAutoHyphens/>
      <w:spacing w:after="0" w:line="240" w:lineRule="auto"/>
    </w:pPr>
    <w:rPr>
      <w:rFonts w:ascii="Courier New" w:eastAsia="Courier New" w:hAnsi="Courier New" w:cs="Courier New"/>
      <w:kern w:val="2"/>
      <w:sz w:val="20"/>
      <w:szCs w:val="20"/>
      <w:lang w:val="pt-BR" w:eastAsia="ar-SA" w:bidi="ar-SA"/>
    </w:rPr>
  </w:style>
  <w:style w:type="paragraph" w:customStyle="1" w:styleId="Corpodetexto21">
    <w:name w:val="Corpo de texto 21"/>
    <w:basedOn w:val="Normal"/>
    <w:rsid w:val="003939C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paragraph" w:customStyle="1" w:styleId="western">
    <w:name w:val="western"/>
    <w:basedOn w:val="Normal"/>
    <w:uiPriority w:val="99"/>
    <w:rsid w:val="003939CE"/>
    <w:pPr>
      <w:spacing w:before="280" w:after="0" w:line="403" w:lineRule="atLeast"/>
    </w:pPr>
    <w:rPr>
      <w:rFonts w:ascii="Garamond" w:hAnsi="Garamond"/>
      <w:sz w:val="28"/>
      <w:szCs w:val="28"/>
      <w:lang w:val="pt-BR" w:eastAsia="ar-SA" w:bidi="ar-SA"/>
    </w:rPr>
  </w:style>
  <w:style w:type="paragraph" w:customStyle="1" w:styleId="Estilo">
    <w:name w:val="Estilo"/>
    <w:uiPriority w:val="99"/>
    <w:rsid w:val="003939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4"/>
      <w:lang w:eastAsia="pt-BR"/>
    </w:rPr>
  </w:style>
  <w:style w:type="paragraph" w:customStyle="1" w:styleId="ecmsobodytext">
    <w:name w:val="ec_msobodytext"/>
    <w:basedOn w:val="Normal"/>
    <w:uiPriority w:val="99"/>
    <w:rsid w:val="003939CE"/>
    <w:pPr>
      <w:shd w:val="clear" w:color="auto" w:fill="FFFFFF"/>
      <w:spacing w:before="100" w:beforeAutospacing="1" w:after="100" w:afterAutospacing="1" w:line="240" w:lineRule="auto"/>
    </w:pPr>
    <w:rPr>
      <w:rFonts w:ascii="Verdana" w:hAnsi="Verdana"/>
      <w:sz w:val="20"/>
      <w:szCs w:val="20"/>
      <w:lang w:val="pt-BR" w:eastAsia="pt-BR" w:bidi="ar-SA"/>
    </w:rPr>
  </w:style>
  <w:style w:type="paragraph" w:customStyle="1" w:styleId="wrcsitcorbar">
    <w:name w:val="wrc_sitcor_bar"/>
    <w:basedOn w:val="Normal"/>
    <w:rsid w:val="003939CE"/>
    <w:pPr>
      <w:shd w:val="clear" w:color="auto" w:fill="282828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val="pt-BR" w:eastAsia="pt-BR" w:bidi="ar-SA"/>
    </w:rPr>
  </w:style>
  <w:style w:type="paragraph" w:customStyle="1" w:styleId="texto-das-discriminacoes1">
    <w:name w:val="texto-das-discriminacoes1"/>
    <w:basedOn w:val="Normal"/>
    <w:uiPriority w:val="99"/>
    <w:rsid w:val="003939CE"/>
    <w:pPr>
      <w:spacing w:before="100" w:beforeAutospacing="1" w:after="100" w:afterAutospacing="1" w:line="240" w:lineRule="auto"/>
    </w:pPr>
    <w:rPr>
      <w:rFonts w:ascii="Arial" w:hAnsi="Arial" w:cs="Arial"/>
      <w:color w:val="666666"/>
      <w:sz w:val="16"/>
      <w:szCs w:val="16"/>
      <w:lang w:val="pt-BR" w:eastAsia="pt-BR" w:bidi="ar-SA"/>
    </w:rPr>
  </w:style>
  <w:style w:type="paragraph" w:customStyle="1" w:styleId="texto-das-discriminacoes">
    <w:name w:val="texto-das-discriminacoes"/>
    <w:basedOn w:val="Normal"/>
    <w:uiPriority w:val="99"/>
    <w:rsid w:val="003939CE"/>
    <w:pPr>
      <w:spacing w:before="100" w:beforeAutospacing="1" w:after="100" w:afterAutospacing="1" w:line="240" w:lineRule="auto"/>
    </w:pPr>
    <w:rPr>
      <w:rFonts w:ascii="Arial" w:hAnsi="Arial" w:cs="Arial"/>
      <w:color w:val="666666"/>
      <w:sz w:val="16"/>
      <w:szCs w:val="16"/>
      <w:lang w:val="pt-BR" w:eastAsia="pt-BR" w:bidi="ar-SA"/>
    </w:rPr>
  </w:style>
  <w:style w:type="paragraph" w:customStyle="1" w:styleId="doutrinapar">
    <w:name w:val="doutrina  par"/>
    <w:basedOn w:val="Normal"/>
    <w:uiPriority w:val="99"/>
    <w:rsid w:val="003939CE"/>
    <w:pPr>
      <w:suppressAutoHyphens/>
      <w:spacing w:after="0" w:line="400" w:lineRule="exact"/>
      <w:jc w:val="both"/>
    </w:pPr>
    <w:rPr>
      <w:rFonts w:ascii="CG Times" w:hAnsi="CG Times"/>
      <w:sz w:val="24"/>
      <w:szCs w:val="20"/>
      <w:lang w:val="pt-BR" w:eastAsia="ar-SA" w:bidi="ar-SA"/>
    </w:rPr>
  </w:style>
  <w:style w:type="paragraph" w:customStyle="1" w:styleId="Recuodecorpodetexto31">
    <w:name w:val="Recuo de corpo de texto 31"/>
    <w:basedOn w:val="Normal"/>
    <w:uiPriority w:val="99"/>
    <w:rsid w:val="003939CE"/>
    <w:pPr>
      <w:tabs>
        <w:tab w:val="left" w:pos="0"/>
        <w:tab w:val="left" w:pos="1843"/>
        <w:tab w:val="left" w:pos="2410"/>
        <w:tab w:val="left" w:pos="2552"/>
      </w:tabs>
      <w:suppressAutoHyphens/>
      <w:spacing w:after="0" w:line="240" w:lineRule="auto"/>
      <w:ind w:firstLine="1701"/>
      <w:jc w:val="both"/>
    </w:pPr>
    <w:rPr>
      <w:rFonts w:ascii="Arial" w:hAnsi="Arial" w:cs="Arial"/>
      <w:b/>
      <w:szCs w:val="24"/>
      <w:lang w:val="pt-BR" w:eastAsia="ar-SA" w:bidi="ar-SA"/>
    </w:rPr>
  </w:style>
  <w:style w:type="paragraph" w:customStyle="1" w:styleId="ndice">
    <w:name w:val="Índice"/>
    <w:basedOn w:val="Normal"/>
    <w:uiPriority w:val="99"/>
    <w:rsid w:val="003939CE"/>
    <w:pPr>
      <w:suppressLineNumbers/>
      <w:suppressAutoHyphens/>
      <w:spacing w:after="0" w:line="240" w:lineRule="auto"/>
    </w:pPr>
    <w:rPr>
      <w:rFonts w:ascii="Times New Roman" w:hAnsi="Times New Roman"/>
      <w:sz w:val="20"/>
      <w:szCs w:val="20"/>
      <w:lang w:val="pt-BR" w:eastAsia="ar-SA" w:bidi="ar-SA"/>
    </w:rPr>
  </w:style>
  <w:style w:type="paragraph" w:customStyle="1" w:styleId="WW-Recuodecorpodetexto2123">
    <w:name w:val="WW-Recuo de corpo de texto 2123"/>
    <w:basedOn w:val="Normal"/>
    <w:uiPriority w:val="99"/>
    <w:rsid w:val="003939CE"/>
    <w:pPr>
      <w:widowControl w:val="0"/>
      <w:tabs>
        <w:tab w:val="left" w:pos="11088"/>
        <w:tab w:val="left" w:pos="11520"/>
      </w:tabs>
      <w:suppressAutoHyphens/>
      <w:spacing w:after="0" w:line="240" w:lineRule="auto"/>
      <w:ind w:left="709" w:hanging="709"/>
      <w:jc w:val="both"/>
    </w:pPr>
    <w:rPr>
      <w:rFonts w:ascii="Arial" w:hAnsi="Arial"/>
      <w:szCs w:val="20"/>
      <w:lang w:val="pt-BR" w:eastAsia="ar-SA" w:bidi="ar-SA"/>
    </w:rPr>
  </w:style>
  <w:style w:type="paragraph" w:customStyle="1" w:styleId="WW-NormalWeb">
    <w:name w:val="WW-Normal (Web)"/>
    <w:basedOn w:val="Normal"/>
    <w:uiPriority w:val="99"/>
    <w:rsid w:val="003939CE"/>
    <w:pPr>
      <w:spacing w:before="280" w:after="0" w:line="403" w:lineRule="atLeast"/>
    </w:pPr>
    <w:rPr>
      <w:rFonts w:ascii="Arial Unicode MS" w:hAnsi="Arial Unicode MS"/>
      <w:sz w:val="24"/>
      <w:szCs w:val="24"/>
      <w:lang w:val="pt-BR" w:eastAsia="ar-SA" w:bidi="ar-SA"/>
    </w:rPr>
  </w:style>
  <w:style w:type="paragraph" w:customStyle="1" w:styleId="WW-Corpodetexto3">
    <w:name w:val="WW-Corpo de texto 3"/>
    <w:basedOn w:val="Normal"/>
    <w:uiPriority w:val="99"/>
    <w:rsid w:val="003939CE"/>
    <w:pPr>
      <w:widowControl w:val="0"/>
      <w:suppressAutoHyphens/>
      <w:spacing w:after="0" w:line="240" w:lineRule="auto"/>
    </w:pPr>
    <w:rPr>
      <w:rFonts w:ascii="Arial" w:hAnsi="Arial" w:cs="Arial"/>
      <w:b/>
      <w:bCs/>
      <w:sz w:val="24"/>
      <w:szCs w:val="24"/>
      <w:lang w:val="pt-BR" w:eastAsia="ar-SA" w:bidi="ar-SA"/>
    </w:rPr>
  </w:style>
  <w:style w:type="paragraph" w:customStyle="1" w:styleId="Standard">
    <w:name w:val="Standard"/>
    <w:uiPriority w:val="99"/>
    <w:rsid w:val="003939C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eastAsia="pt-BR" w:bidi="pt-BR"/>
    </w:rPr>
  </w:style>
  <w:style w:type="paragraph" w:customStyle="1" w:styleId="Numerado">
    <w:name w:val="Numerado"/>
    <w:basedOn w:val="Normal"/>
    <w:uiPriority w:val="99"/>
    <w:rsid w:val="003939CE"/>
    <w:pPr>
      <w:tabs>
        <w:tab w:val="num" w:pos="720"/>
      </w:tabs>
      <w:suppressAutoHyphens/>
      <w:spacing w:after="0" w:line="360" w:lineRule="auto"/>
      <w:jc w:val="both"/>
    </w:pPr>
    <w:rPr>
      <w:rFonts w:ascii="Arial" w:hAnsi="Arial"/>
      <w:sz w:val="20"/>
      <w:szCs w:val="20"/>
      <w:lang w:val="pt-BR" w:eastAsia="ar-SA" w:bidi="ar-SA"/>
    </w:rPr>
  </w:style>
  <w:style w:type="paragraph" w:customStyle="1" w:styleId="Corpodetexto22">
    <w:name w:val="Corpo de texto 22"/>
    <w:basedOn w:val="Normal"/>
    <w:uiPriority w:val="99"/>
    <w:rsid w:val="003939C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paragraph" w:customStyle="1" w:styleId="ecmsonormal">
    <w:name w:val="ec_msonormal"/>
    <w:basedOn w:val="Normal"/>
    <w:uiPriority w:val="99"/>
    <w:rsid w:val="003939CE"/>
    <w:pPr>
      <w:shd w:val="clear" w:color="auto" w:fill="FFFFFF"/>
      <w:spacing w:before="100" w:beforeAutospacing="1" w:after="100" w:afterAutospacing="1" w:line="240" w:lineRule="auto"/>
    </w:pPr>
    <w:rPr>
      <w:rFonts w:ascii="Verdana" w:hAnsi="Verdana"/>
      <w:sz w:val="20"/>
      <w:szCs w:val="20"/>
      <w:lang w:val="pt-BR" w:eastAsia="pt-BR" w:bidi="ar-SA"/>
    </w:rPr>
  </w:style>
  <w:style w:type="paragraph" w:customStyle="1" w:styleId="Captulo">
    <w:name w:val="Capítulo"/>
    <w:basedOn w:val="Normal"/>
    <w:next w:val="Corpodetexto"/>
    <w:uiPriority w:val="99"/>
    <w:rsid w:val="003939CE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val="pt-BR" w:eastAsia="ar-SA" w:bidi="ar-SA"/>
    </w:rPr>
  </w:style>
  <w:style w:type="paragraph" w:customStyle="1" w:styleId="xl32">
    <w:name w:val="xl32"/>
    <w:basedOn w:val="Normal"/>
    <w:uiPriority w:val="99"/>
    <w:rsid w:val="003939CE"/>
    <w:pPr>
      <w:suppressAutoHyphens/>
      <w:spacing w:before="100" w:after="100" w:line="240" w:lineRule="auto"/>
      <w:jc w:val="both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Blockquote">
    <w:name w:val="Blockquote"/>
    <w:basedOn w:val="Normal"/>
    <w:uiPriority w:val="99"/>
    <w:rsid w:val="003939CE"/>
    <w:pPr>
      <w:suppressAutoHyphens/>
      <w:spacing w:before="100" w:after="100" w:line="240" w:lineRule="auto"/>
      <w:ind w:left="360" w:right="360"/>
    </w:pPr>
    <w:rPr>
      <w:rFonts w:ascii="Times New Roman" w:hAnsi="Times New Roman"/>
      <w:sz w:val="24"/>
      <w:szCs w:val="20"/>
      <w:lang w:val="pt-BR" w:eastAsia="ar-SA" w:bidi="ar-SA"/>
    </w:rPr>
  </w:style>
  <w:style w:type="paragraph" w:customStyle="1" w:styleId="xl24">
    <w:name w:val="xl24"/>
    <w:basedOn w:val="Normal"/>
    <w:uiPriority w:val="99"/>
    <w:rsid w:val="003939C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b/>
      <w:bCs/>
      <w:color w:val="000000"/>
      <w:sz w:val="24"/>
      <w:szCs w:val="24"/>
      <w:lang w:val="pt-BR" w:eastAsia="ar-SA" w:bidi="ar-SA"/>
    </w:rPr>
  </w:style>
  <w:style w:type="paragraph" w:customStyle="1" w:styleId="xl25">
    <w:name w:val="xl25"/>
    <w:basedOn w:val="Normal"/>
    <w:uiPriority w:val="99"/>
    <w:rsid w:val="003939C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b/>
      <w:bCs/>
      <w:color w:val="000000"/>
      <w:sz w:val="24"/>
      <w:szCs w:val="24"/>
      <w:lang w:val="pt-BR" w:eastAsia="ar-SA" w:bidi="ar-SA"/>
    </w:rPr>
  </w:style>
  <w:style w:type="paragraph" w:customStyle="1" w:styleId="xl26">
    <w:name w:val="xl26"/>
    <w:basedOn w:val="Normal"/>
    <w:uiPriority w:val="99"/>
    <w:rsid w:val="003939C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color w:val="000000"/>
      <w:lang w:val="pt-BR" w:eastAsia="ar-SA" w:bidi="ar-SA"/>
    </w:rPr>
  </w:style>
  <w:style w:type="paragraph" w:customStyle="1" w:styleId="xl27">
    <w:name w:val="xl27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</w:pPr>
    <w:rPr>
      <w:rFonts w:ascii="Times New Roman" w:eastAsia="Arial Unicode MS" w:hAnsi="Times New Roman"/>
      <w:lang w:val="pt-BR" w:eastAsia="ar-SA" w:bidi="ar-SA"/>
    </w:rPr>
  </w:style>
  <w:style w:type="paragraph" w:customStyle="1" w:styleId="xl28">
    <w:name w:val="xl28"/>
    <w:basedOn w:val="Normal"/>
    <w:uiPriority w:val="99"/>
    <w:rsid w:val="003939CE"/>
    <w:pPr>
      <w:pBdr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30">
    <w:name w:val="xl30"/>
    <w:basedOn w:val="Normal"/>
    <w:uiPriority w:val="99"/>
    <w:rsid w:val="003939CE"/>
    <w:pPr>
      <w:pBdr>
        <w:bottom w:val="single" w:sz="4" w:space="0" w:color="000000"/>
        <w:right w:val="single" w:sz="8" w:space="0" w:color="000000"/>
      </w:pBdr>
      <w:suppressAutoHyphens/>
      <w:spacing w:before="100" w:after="100" w:line="240" w:lineRule="auto"/>
      <w:jc w:val="right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31">
    <w:name w:val="xl31"/>
    <w:basedOn w:val="Normal"/>
    <w:uiPriority w:val="99"/>
    <w:rsid w:val="003939CE"/>
    <w:pPr>
      <w:pBdr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24"/>
      <w:szCs w:val="24"/>
      <w:lang w:val="pt-BR" w:eastAsia="ar-SA" w:bidi="ar-SA"/>
    </w:rPr>
  </w:style>
  <w:style w:type="paragraph" w:customStyle="1" w:styleId="xl33">
    <w:name w:val="xl33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24"/>
      <w:szCs w:val="24"/>
      <w:lang w:val="pt-BR" w:eastAsia="ar-SA" w:bidi="ar-SA"/>
    </w:rPr>
  </w:style>
  <w:style w:type="paragraph" w:customStyle="1" w:styleId="xl35">
    <w:name w:val="xl35"/>
    <w:basedOn w:val="Normal"/>
    <w:uiPriority w:val="99"/>
    <w:rsid w:val="003939CE"/>
    <w:pPr>
      <w:pBdr>
        <w:top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36">
    <w:name w:val="xl36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37">
    <w:name w:val="xl37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24"/>
      <w:szCs w:val="24"/>
      <w:lang w:val="pt-BR" w:eastAsia="ar-SA" w:bidi="ar-SA"/>
    </w:rPr>
  </w:style>
  <w:style w:type="paragraph" w:customStyle="1" w:styleId="xl38">
    <w:name w:val="xl38"/>
    <w:basedOn w:val="Normal"/>
    <w:uiPriority w:val="99"/>
    <w:rsid w:val="003939CE"/>
    <w:pPr>
      <w:pBdr>
        <w:top w:val="single" w:sz="8" w:space="0" w:color="000000"/>
        <w:left w:val="single" w:sz="8" w:space="0" w:color="000000"/>
        <w:bottom w:val="single" w:sz="4" w:space="0" w:color="000000"/>
      </w:pBd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color w:val="FF0000"/>
      <w:sz w:val="24"/>
      <w:szCs w:val="24"/>
      <w:lang w:val="pt-BR" w:eastAsia="ar-SA" w:bidi="ar-SA"/>
    </w:rPr>
  </w:style>
  <w:style w:type="paragraph" w:customStyle="1" w:styleId="xl39">
    <w:name w:val="xl39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40">
    <w:name w:val="xl40"/>
    <w:basedOn w:val="Normal"/>
    <w:uiPriority w:val="99"/>
    <w:rsid w:val="003939CE"/>
    <w:pPr>
      <w:pBdr>
        <w:top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24"/>
      <w:szCs w:val="24"/>
      <w:lang w:val="pt-BR" w:eastAsia="ar-SA" w:bidi="ar-SA"/>
    </w:rPr>
  </w:style>
  <w:style w:type="paragraph" w:customStyle="1" w:styleId="xl41">
    <w:name w:val="xl41"/>
    <w:basedOn w:val="Normal"/>
    <w:uiPriority w:val="99"/>
    <w:rsid w:val="003939CE"/>
    <w:pPr>
      <w:pBdr>
        <w:top w:val="single" w:sz="4" w:space="0" w:color="000000"/>
        <w:bottom w:val="single" w:sz="8" w:space="0" w:color="000000"/>
        <w:right w:val="single" w:sz="8" w:space="0" w:color="000000"/>
      </w:pBdr>
      <w:suppressAutoHyphens/>
      <w:spacing w:before="100" w:after="100" w:line="240" w:lineRule="auto"/>
      <w:jc w:val="right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42">
    <w:name w:val="xl42"/>
    <w:basedOn w:val="Normal"/>
    <w:uiPriority w:val="99"/>
    <w:rsid w:val="003939CE"/>
    <w:pPr>
      <w:pBdr>
        <w:top w:val="single" w:sz="4" w:space="0" w:color="000000"/>
        <w:bottom w:val="single" w:sz="8" w:space="0" w:color="000000"/>
        <w:right w:val="single" w:sz="8" w:space="0" w:color="000000"/>
      </w:pBdr>
      <w:suppressAutoHyphens/>
      <w:spacing w:before="100" w:after="100" w:line="240" w:lineRule="auto"/>
      <w:jc w:val="right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29">
    <w:name w:val="xl29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43">
    <w:name w:val="xl43"/>
    <w:basedOn w:val="Normal"/>
    <w:uiPriority w:val="99"/>
    <w:rsid w:val="003939CE"/>
    <w:pPr>
      <w:pBdr>
        <w:top w:val="single" w:sz="8" w:space="0" w:color="000000"/>
        <w:left w:val="single" w:sz="8" w:space="0" w:color="000000"/>
        <w:bottom w:val="single" w:sz="4" w:space="0" w:color="000000"/>
      </w:pBd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color w:val="FF0000"/>
      <w:sz w:val="24"/>
      <w:szCs w:val="24"/>
      <w:lang w:val="pt-BR" w:eastAsia="ar-SA" w:bidi="ar-SA"/>
    </w:rPr>
  </w:style>
  <w:style w:type="paragraph" w:customStyle="1" w:styleId="xl44">
    <w:name w:val="xl44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45">
    <w:name w:val="xl45"/>
    <w:basedOn w:val="Normal"/>
    <w:uiPriority w:val="99"/>
    <w:rsid w:val="003939CE"/>
    <w:pPr>
      <w:pBdr>
        <w:top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24"/>
      <w:szCs w:val="24"/>
      <w:lang w:val="pt-BR" w:eastAsia="ar-SA" w:bidi="ar-SA"/>
    </w:rPr>
  </w:style>
  <w:style w:type="paragraph" w:customStyle="1" w:styleId="xl46">
    <w:name w:val="xl46"/>
    <w:basedOn w:val="Normal"/>
    <w:uiPriority w:val="99"/>
    <w:rsid w:val="003939CE"/>
    <w:pPr>
      <w:pBdr>
        <w:top w:val="single" w:sz="4" w:space="0" w:color="000000"/>
        <w:bottom w:val="single" w:sz="8" w:space="0" w:color="000000"/>
        <w:right w:val="single" w:sz="8" w:space="0" w:color="000000"/>
      </w:pBdr>
      <w:suppressAutoHyphens/>
      <w:spacing w:before="100" w:after="100" w:line="240" w:lineRule="auto"/>
      <w:jc w:val="right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47">
    <w:name w:val="xl47"/>
    <w:basedOn w:val="Normal"/>
    <w:uiPriority w:val="99"/>
    <w:rsid w:val="003939CE"/>
    <w:pPr>
      <w:pBdr>
        <w:top w:val="single" w:sz="4" w:space="0" w:color="000000"/>
        <w:bottom w:val="single" w:sz="8" w:space="0" w:color="000000"/>
        <w:right w:val="single" w:sz="8" w:space="0" w:color="000000"/>
      </w:pBdr>
      <w:suppressAutoHyphens/>
      <w:spacing w:before="100" w:after="100" w:line="240" w:lineRule="auto"/>
      <w:jc w:val="right"/>
    </w:pPr>
    <w:rPr>
      <w:rFonts w:ascii="Arial" w:eastAsia="Arial Unicode MS" w:hAnsi="Arial" w:cs="Arial"/>
      <w:sz w:val="24"/>
      <w:szCs w:val="24"/>
      <w:lang w:val="pt-BR" w:eastAsia="ar-SA" w:bidi="ar-SA"/>
    </w:rPr>
  </w:style>
  <w:style w:type="paragraph" w:customStyle="1" w:styleId="xl34">
    <w:name w:val="xl34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color w:val="333333"/>
      <w:sz w:val="24"/>
      <w:szCs w:val="24"/>
      <w:lang w:val="pt-BR" w:eastAsia="ar-SA" w:bidi="ar-SA"/>
    </w:rPr>
  </w:style>
  <w:style w:type="paragraph" w:customStyle="1" w:styleId="xl48">
    <w:name w:val="xl48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</w:pPr>
    <w:rPr>
      <w:rFonts w:ascii="Times New Roman" w:eastAsia="Arial Unicode MS" w:hAnsi="Times New Roman"/>
      <w:color w:val="000000"/>
      <w:sz w:val="24"/>
      <w:szCs w:val="24"/>
      <w:lang w:val="pt-BR" w:eastAsia="ar-SA" w:bidi="ar-SA"/>
    </w:rPr>
  </w:style>
  <w:style w:type="paragraph" w:customStyle="1" w:styleId="xl49">
    <w:name w:val="xl49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50">
    <w:name w:val="xl50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color w:val="000000"/>
      <w:sz w:val="24"/>
      <w:szCs w:val="24"/>
      <w:lang w:val="pt-BR" w:eastAsia="ar-SA" w:bidi="ar-SA"/>
    </w:rPr>
  </w:style>
  <w:style w:type="paragraph" w:customStyle="1" w:styleId="xl51">
    <w:name w:val="xl51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color w:val="000000"/>
      <w:sz w:val="24"/>
      <w:szCs w:val="24"/>
      <w:lang w:val="pt-BR" w:eastAsia="ar-SA" w:bidi="ar-SA"/>
    </w:rPr>
  </w:style>
  <w:style w:type="paragraph" w:customStyle="1" w:styleId="xl52">
    <w:name w:val="xl52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53">
    <w:name w:val="xl53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54">
    <w:name w:val="xl54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55">
    <w:name w:val="xl55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56">
    <w:name w:val="xl56"/>
    <w:basedOn w:val="Normal"/>
    <w:uiPriority w:val="99"/>
    <w:rsid w:val="003939CE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color w:val="333333"/>
      <w:sz w:val="24"/>
      <w:szCs w:val="24"/>
      <w:lang w:val="pt-BR" w:eastAsia="ar-SA" w:bidi="ar-SA"/>
    </w:rPr>
  </w:style>
  <w:style w:type="paragraph" w:customStyle="1" w:styleId="xl57">
    <w:name w:val="xl57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/>
      <w:spacing w:before="100" w:after="100" w:line="240" w:lineRule="auto"/>
    </w:pPr>
    <w:rPr>
      <w:rFonts w:ascii="Arial" w:eastAsia="Arial Unicode MS" w:hAnsi="Arial" w:cs="Arial"/>
      <w:color w:val="333333"/>
      <w:sz w:val="24"/>
      <w:szCs w:val="24"/>
      <w:lang w:val="pt-BR" w:eastAsia="ar-SA" w:bidi="ar-SA"/>
    </w:rPr>
  </w:style>
  <w:style w:type="paragraph" w:customStyle="1" w:styleId="xl58">
    <w:name w:val="xl58"/>
    <w:basedOn w:val="Normal"/>
    <w:uiPriority w:val="99"/>
    <w:rsid w:val="003939CE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color w:val="333333"/>
      <w:sz w:val="24"/>
      <w:szCs w:val="24"/>
      <w:lang w:val="pt-BR" w:eastAsia="ar-SA" w:bidi="ar-SA"/>
    </w:rPr>
  </w:style>
  <w:style w:type="paragraph" w:customStyle="1" w:styleId="xl59">
    <w:name w:val="xl59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60">
    <w:name w:val="xl60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61">
    <w:name w:val="xl61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color w:val="333333"/>
      <w:sz w:val="24"/>
      <w:szCs w:val="24"/>
      <w:lang w:val="pt-BR" w:eastAsia="ar-SA" w:bidi="ar-SA"/>
    </w:rPr>
  </w:style>
  <w:style w:type="paragraph" w:customStyle="1" w:styleId="xl62">
    <w:name w:val="xl62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  <w:jc w:val="center"/>
    </w:pPr>
    <w:rPr>
      <w:rFonts w:ascii="Times New Roman" w:eastAsia="Arial Unicode MS" w:hAnsi="Times New Roman"/>
      <w:color w:val="333333"/>
      <w:sz w:val="24"/>
      <w:szCs w:val="24"/>
      <w:lang w:val="pt-BR" w:eastAsia="ar-SA" w:bidi="ar-SA"/>
    </w:rPr>
  </w:style>
  <w:style w:type="paragraph" w:customStyle="1" w:styleId="xl63">
    <w:name w:val="xl63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/>
      <w:spacing w:before="100" w:after="100" w:line="240" w:lineRule="auto"/>
    </w:pPr>
    <w:rPr>
      <w:rFonts w:ascii="Times New Roman" w:eastAsia="Arial Unicode MS" w:hAnsi="Times New Roman"/>
      <w:sz w:val="24"/>
      <w:szCs w:val="24"/>
      <w:lang w:val="pt-BR" w:eastAsia="ar-SA" w:bidi="ar-SA"/>
    </w:rPr>
  </w:style>
  <w:style w:type="paragraph" w:customStyle="1" w:styleId="xl64">
    <w:name w:val="xl64"/>
    <w:basedOn w:val="Normal"/>
    <w:uiPriority w:val="99"/>
    <w:rsid w:val="003939C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uppressAutoHyphens/>
      <w:spacing w:before="100" w:after="100" w:line="240" w:lineRule="auto"/>
    </w:pPr>
    <w:rPr>
      <w:rFonts w:ascii="Arial" w:eastAsia="Arial Unicode MS" w:hAnsi="Arial" w:cs="Arial"/>
      <w:color w:val="333333"/>
      <w:sz w:val="24"/>
      <w:szCs w:val="24"/>
      <w:lang w:val="pt-BR" w:eastAsia="ar-SA" w:bidi="ar-SA"/>
    </w:rPr>
  </w:style>
  <w:style w:type="paragraph" w:customStyle="1" w:styleId="xl65">
    <w:name w:val="xl65"/>
    <w:basedOn w:val="Normal"/>
    <w:uiPriority w:val="99"/>
    <w:rsid w:val="003939C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333333"/>
      <w:sz w:val="24"/>
      <w:szCs w:val="24"/>
      <w:lang w:val="pt-BR" w:eastAsia="ar-SA" w:bidi="ar-SA"/>
    </w:rPr>
  </w:style>
  <w:style w:type="paragraph" w:customStyle="1" w:styleId="NormalWeb1">
    <w:name w:val="Normal (Web)1"/>
    <w:basedOn w:val="Normal"/>
    <w:uiPriority w:val="99"/>
    <w:rsid w:val="003939CE"/>
    <w:pPr>
      <w:suppressAutoHyphens/>
      <w:spacing w:before="100" w:after="100" w:line="240" w:lineRule="auto"/>
    </w:pPr>
    <w:rPr>
      <w:rFonts w:ascii="Tahoma" w:eastAsia="Arial Unicode MS" w:hAnsi="Tahoma" w:cs="Tahoma"/>
      <w:color w:val="000000"/>
      <w:sz w:val="21"/>
      <w:szCs w:val="21"/>
      <w:lang w:val="pt-BR" w:eastAsia="ar-SA" w:bidi="ar-SA"/>
    </w:rPr>
  </w:style>
  <w:style w:type="paragraph" w:customStyle="1" w:styleId="Corponico">
    <w:name w:val="Corpo único"/>
    <w:basedOn w:val="Normal"/>
    <w:uiPriority w:val="99"/>
    <w:rsid w:val="003939CE"/>
    <w:pPr>
      <w:suppressAutoHyphens/>
      <w:spacing w:after="240" w:line="240" w:lineRule="auto"/>
      <w:jc w:val="both"/>
    </w:pPr>
    <w:rPr>
      <w:rFonts w:ascii="Times New Roman" w:hAnsi="Times New Roman"/>
      <w:sz w:val="24"/>
      <w:szCs w:val="20"/>
      <w:lang w:val="pt-BR" w:eastAsia="ar-SA" w:bidi="ar-SA"/>
    </w:rPr>
  </w:style>
  <w:style w:type="paragraph" w:customStyle="1" w:styleId="P30">
    <w:name w:val="P30"/>
    <w:basedOn w:val="Normal"/>
    <w:uiPriority w:val="99"/>
    <w:rsid w:val="003939CE"/>
    <w:pPr>
      <w:suppressAutoHyphens/>
      <w:snapToGrid w:val="0"/>
      <w:spacing w:after="0" w:line="240" w:lineRule="auto"/>
      <w:jc w:val="both"/>
    </w:pPr>
    <w:rPr>
      <w:rFonts w:ascii="Times New Roman" w:hAnsi="Times New Roman"/>
      <w:b/>
      <w:sz w:val="24"/>
      <w:szCs w:val="20"/>
      <w:lang w:val="pt-BR" w:eastAsia="ar-SA" w:bidi="ar-SA"/>
    </w:rPr>
  </w:style>
  <w:style w:type="paragraph" w:customStyle="1" w:styleId="textobase">
    <w:name w:val="textobase"/>
    <w:basedOn w:val="Normal"/>
    <w:uiPriority w:val="99"/>
    <w:rsid w:val="003939CE"/>
    <w:pPr>
      <w:suppressAutoHyphens/>
      <w:spacing w:after="0" w:line="240" w:lineRule="auto"/>
      <w:ind w:left="112"/>
      <w:jc w:val="both"/>
    </w:pPr>
    <w:rPr>
      <w:rFonts w:ascii="Verdana" w:hAnsi="Verdana"/>
      <w:color w:val="666666"/>
      <w:sz w:val="19"/>
      <w:szCs w:val="19"/>
      <w:lang w:val="pt-BR" w:eastAsia="ar-SA" w:bidi="ar-SA"/>
    </w:rPr>
  </w:style>
  <w:style w:type="paragraph" w:customStyle="1" w:styleId="slogan1">
    <w:name w:val="slogan1"/>
    <w:basedOn w:val="Normal"/>
    <w:uiPriority w:val="99"/>
    <w:rsid w:val="003939CE"/>
    <w:pPr>
      <w:suppressAutoHyphens/>
      <w:spacing w:after="0" w:line="240" w:lineRule="auto"/>
      <w:jc w:val="both"/>
    </w:pPr>
    <w:rPr>
      <w:rFonts w:ascii="Verdana" w:hAnsi="Verdana"/>
      <w:b/>
      <w:bCs/>
      <w:color w:val="CC0000"/>
      <w:sz w:val="24"/>
      <w:szCs w:val="24"/>
      <w:lang w:val="pt-BR" w:eastAsia="ar-SA" w:bidi="ar-SA"/>
    </w:rPr>
  </w:style>
  <w:style w:type="paragraph" w:customStyle="1" w:styleId="Contedodatabela">
    <w:name w:val="Conteúdo da tabela"/>
    <w:basedOn w:val="Normal"/>
    <w:uiPriority w:val="99"/>
    <w:rsid w:val="003939CE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val="pt-BR" w:eastAsia="ar-SA" w:bidi="ar-SA"/>
    </w:rPr>
  </w:style>
  <w:style w:type="paragraph" w:customStyle="1" w:styleId="Ttulodatabela">
    <w:name w:val="Título da tabela"/>
    <w:basedOn w:val="Contedodatabela"/>
    <w:uiPriority w:val="99"/>
    <w:rsid w:val="003939C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rsid w:val="003939CE"/>
    <w:pPr>
      <w:suppressAutoHyphens/>
      <w:spacing w:after="0"/>
      <w:jc w:val="both"/>
    </w:pPr>
    <w:rPr>
      <w:sz w:val="28"/>
      <w:lang w:eastAsia="ar-SA"/>
    </w:rPr>
  </w:style>
  <w:style w:type="paragraph" w:customStyle="1" w:styleId="BC-PargrafoNormal">
    <w:name w:val="BC-Parágrafo Normal"/>
    <w:basedOn w:val="Normal"/>
    <w:uiPriority w:val="99"/>
    <w:rsid w:val="003939CE"/>
    <w:pPr>
      <w:widowControl w:val="0"/>
      <w:tabs>
        <w:tab w:val="left" w:pos="0"/>
        <w:tab w:val="left" w:pos="1701"/>
      </w:tabs>
      <w:suppressAutoHyphens/>
      <w:spacing w:after="0" w:line="240" w:lineRule="auto"/>
      <w:jc w:val="both"/>
    </w:pPr>
    <w:rPr>
      <w:rFonts w:ascii="Arial" w:hAnsi="Arial"/>
      <w:sz w:val="24"/>
      <w:szCs w:val="20"/>
      <w:lang w:val="pt-BR" w:eastAsia="ar-SA" w:bidi="ar-SA"/>
    </w:rPr>
  </w:style>
  <w:style w:type="paragraph" w:customStyle="1" w:styleId="Estilo1">
    <w:name w:val="Estilo1"/>
    <w:basedOn w:val="Normal"/>
    <w:uiPriority w:val="99"/>
    <w:rsid w:val="003939CE"/>
    <w:pPr>
      <w:numPr>
        <w:numId w:val="2"/>
      </w:numPr>
      <w:spacing w:after="0" w:line="240" w:lineRule="auto"/>
      <w:jc w:val="both"/>
    </w:pPr>
    <w:rPr>
      <w:rFonts w:ascii="Arial" w:hAnsi="Arial"/>
      <w:b/>
      <w:sz w:val="24"/>
      <w:szCs w:val="20"/>
      <w:lang w:val="pt-BR" w:eastAsia="pt-BR" w:bidi="ar-SA"/>
    </w:rPr>
  </w:style>
  <w:style w:type="paragraph" w:customStyle="1" w:styleId="Padro">
    <w:name w:val="Padrão"/>
    <w:uiPriority w:val="99"/>
    <w:rsid w:val="003939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BC-PargrafoNormalTimesNewRomanPreto">
    <w:name w:val="Estilo BC-Parágrafo Normal + Times New Roman Preto"/>
    <w:basedOn w:val="BC-PargrafoNormal"/>
    <w:uiPriority w:val="99"/>
    <w:rsid w:val="003939CE"/>
    <w:rPr>
      <w:rFonts w:ascii="Times New Roman" w:hAnsi="Times New Roman"/>
      <w:color w:val="000000"/>
      <w:sz w:val="22"/>
    </w:rPr>
  </w:style>
  <w:style w:type="paragraph" w:customStyle="1" w:styleId="BodyText22">
    <w:name w:val="Body Text 22"/>
    <w:basedOn w:val="Normal"/>
    <w:uiPriority w:val="99"/>
    <w:rsid w:val="003939CE"/>
    <w:pPr>
      <w:suppressAutoHyphens/>
      <w:spacing w:after="0" w:line="240" w:lineRule="auto"/>
      <w:jc w:val="both"/>
    </w:pPr>
    <w:rPr>
      <w:rFonts w:ascii="Times New Roman" w:hAnsi="Times New Roman"/>
      <w:sz w:val="24"/>
      <w:szCs w:val="20"/>
      <w:lang w:val="pt-BR" w:eastAsia="ar-SA" w:bidi="ar-SA"/>
    </w:rPr>
  </w:style>
  <w:style w:type="paragraph" w:customStyle="1" w:styleId="Corpodotexto">
    <w:name w:val="Corpo do texto"/>
    <w:basedOn w:val="Padro"/>
    <w:uiPriority w:val="99"/>
    <w:rsid w:val="003939CE"/>
    <w:pPr>
      <w:tabs>
        <w:tab w:val="left" w:pos="1134"/>
        <w:tab w:val="left" w:pos="1588"/>
      </w:tabs>
      <w:spacing w:after="120" w:line="266" w:lineRule="exact"/>
      <w:jc w:val="both"/>
    </w:pPr>
    <w:rPr>
      <w:rFonts w:ascii="Arial" w:hAnsi="Arial" w:cs="Arial"/>
      <w:sz w:val="22"/>
      <w:szCs w:val="22"/>
    </w:rPr>
  </w:style>
  <w:style w:type="paragraph" w:customStyle="1" w:styleId="Corpodetexto31">
    <w:name w:val="Corpo de texto 31"/>
    <w:basedOn w:val="Normal"/>
    <w:uiPriority w:val="99"/>
    <w:rsid w:val="003939CE"/>
    <w:pPr>
      <w:suppressAutoHyphens/>
      <w:spacing w:after="0" w:line="240" w:lineRule="auto"/>
      <w:jc w:val="both"/>
    </w:pPr>
    <w:rPr>
      <w:rFonts w:ascii="Times New Roman" w:hAnsi="Times New Roman"/>
      <w:b/>
      <w:sz w:val="28"/>
      <w:szCs w:val="20"/>
      <w:lang w:val="pt-BR" w:eastAsia="ar-SA" w:bidi="ar-SA"/>
    </w:rPr>
  </w:style>
  <w:style w:type="paragraph" w:customStyle="1" w:styleId="Estilo12ptJustificado">
    <w:name w:val="Estilo 12 pt Justificado"/>
    <w:basedOn w:val="Normal"/>
    <w:uiPriority w:val="99"/>
    <w:rsid w:val="003939CE"/>
    <w:pPr>
      <w:suppressAutoHyphens/>
      <w:spacing w:after="0" w:line="240" w:lineRule="auto"/>
      <w:jc w:val="both"/>
    </w:pPr>
    <w:rPr>
      <w:rFonts w:ascii="Times New Roman" w:hAnsi="Times New Roman"/>
      <w:szCs w:val="20"/>
      <w:lang w:val="pt-BR" w:eastAsia="ar-SA" w:bidi="ar-SA"/>
    </w:rPr>
  </w:style>
  <w:style w:type="paragraph" w:customStyle="1" w:styleId="BodyText21">
    <w:name w:val="Body Text 21"/>
    <w:basedOn w:val="Normal"/>
    <w:uiPriority w:val="99"/>
    <w:rsid w:val="003939CE"/>
    <w:pPr>
      <w:suppressAutoHyphens/>
      <w:spacing w:after="0" w:line="240" w:lineRule="auto"/>
      <w:jc w:val="both"/>
    </w:pPr>
    <w:rPr>
      <w:rFonts w:ascii="Times New Roman" w:hAnsi="Times New Roman"/>
      <w:sz w:val="24"/>
      <w:szCs w:val="20"/>
      <w:lang w:val="pt-BR" w:eastAsia="ar-SA" w:bidi="ar-SA"/>
    </w:rPr>
  </w:style>
  <w:style w:type="paragraph" w:customStyle="1" w:styleId="CM24">
    <w:name w:val="CM24"/>
    <w:basedOn w:val="Default"/>
    <w:next w:val="Default"/>
    <w:uiPriority w:val="99"/>
    <w:rsid w:val="003939CE"/>
    <w:pPr>
      <w:widowControl w:val="0"/>
      <w:spacing w:after="380"/>
    </w:pPr>
    <w:rPr>
      <w:rFonts w:ascii="Arial" w:eastAsia="Times New Roman" w:hAnsi="Arial" w:cs="Arial"/>
      <w:color w:val="auto"/>
    </w:rPr>
  </w:style>
  <w:style w:type="paragraph" w:customStyle="1" w:styleId="CM26">
    <w:name w:val="CM26"/>
    <w:basedOn w:val="Default"/>
    <w:next w:val="Default"/>
    <w:uiPriority w:val="99"/>
    <w:rsid w:val="003939CE"/>
    <w:pPr>
      <w:widowControl w:val="0"/>
      <w:spacing w:after="775"/>
    </w:pPr>
    <w:rPr>
      <w:rFonts w:ascii="Arial" w:eastAsia="Times New Roman" w:hAnsi="Arial" w:cs="Arial"/>
      <w:color w:val="auto"/>
    </w:rPr>
  </w:style>
  <w:style w:type="paragraph" w:customStyle="1" w:styleId="CM2">
    <w:name w:val="CM2"/>
    <w:basedOn w:val="Default"/>
    <w:next w:val="Default"/>
    <w:uiPriority w:val="99"/>
    <w:rsid w:val="003939CE"/>
    <w:pPr>
      <w:widowControl w:val="0"/>
      <w:spacing w:line="391" w:lineRule="atLeast"/>
    </w:pPr>
    <w:rPr>
      <w:rFonts w:ascii="Arial" w:eastAsia="Times New Roman" w:hAnsi="Arial" w:cs="Arial"/>
      <w:color w:val="auto"/>
    </w:rPr>
  </w:style>
  <w:style w:type="paragraph" w:customStyle="1" w:styleId="CM30">
    <w:name w:val="CM30"/>
    <w:basedOn w:val="Default"/>
    <w:next w:val="Default"/>
    <w:uiPriority w:val="99"/>
    <w:rsid w:val="003939CE"/>
    <w:pPr>
      <w:widowControl w:val="0"/>
      <w:spacing w:after="620"/>
    </w:pPr>
    <w:rPr>
      <w:rFonts w:ascii="Arial" w:eastAsia="Times New Roman" w:hAnsi="Arial" w:cs="Arial"/>
      <w:color w:val="auto"/>
    </w:rPr>
  </w:style>
  <w:style w:type="paragraph" w:customStyle="1" w:styleId="CM32">
    <w:name w:val="CM32"/>
    <w:basedOn w:val="Default"/>
    <w:next w:val="Default"/>
    <w:uiPriority w:val="99"/>
    <w:rsid w:val="003939CE"/>
    <w:pPr>
      <w:widowControl w:val="0"/>
      <w:spacing w:after="1945"/>
    </w:pPr>
    <w:rPr>
      <w:rFonts w:ascii="Arial" w:eastAsia="Times New Roman" w:hAnsi="Arial" w:cs="Arial"/>
      <w:color w:val="auto"/>
    </w:rPr>
  </w:style>
  <w:style w:type="paragraph" w:customStyle="1" w:styleId="Normal1">
    <w:name w:val="Normal1"/>
    <w:rsid w:val="003939CE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CM31">
    <w:name w:val="CM31"/>
    <w:basedOn w:val="Normal1"/>
    <w:next w:val="Normal1"/>
    <w:uiPriority w:val="99"/>
    <w:rsid w:val="003939CE"/>
    <w:pPr>
      <w:widowControl w:val="0"/>
      <w:spacing w:after="1170"/>
    </w:pPr>
    <w:rPr>
      <w:color w:val="auto"/>
    </w:rPr>
  </w:style>
  <w:style w:type="paragraph" w:customStyle="1" w:styleId="WW-Corpodetexto2">
    <w:name w:val="WW-Corpo de texto 2"/>
    <w:basedOn w:val="Normal"/>
    <w:uiPriority w:val="99"/>
    <w:rsid w:val="003939CE"/>
    <w:pPr>
      <w:widowControl w:val="0"/>
      <w:tabs>
        <w:tab w:val="left" w:pos="2552"/>
      </w:tabs>
      <w:suppressAutoHyphens/>
      <w:overflowPunct w:val="0"/>
      <w:autoSpaceDE w:val="0"/>
      <w:spacing w:after="0" w:line="360" w:lineRule="auto"/>
      <w:jc w:val="both"/>
    </w:pPr>
    <w:rPr>
      <w:rFonts w:ascii="Times New Roman" w:hAnsi="Times New Roman"/>
      <w:sz w:val="24"/>
      <w:szCs w:val="20"/>
      <w:lang w:val="pt-BR" w:eastAsia="ar-SA" w:bidi="ar-SA"/>
    </w:rPr>
  </w:style>
  <w:style w:type="paragraph" w:customStyle="1" w:styleId="NormalArial">
    <w:name w:val="Normal + Arial"/>
    <w:aliases w:val="10 pt,À esquerda:  1,49 cm,À direita:  -0,04 cm,Depois de:..."/>
    <w:basedOn w:val="Normal"/>
    <w:uiPriority w:val="99"/>
    <w:rsid w:val="003939CE"/>
    <w:pPr>
      <w:shd w:val="clear" w:color="auto" w:fill="FFFFFF"/>
      <w:spacing w:before="100" w:beforeAutospacing="1" w:after="100" w:afterAutospacing="1" w:line="240" w:lineRule="auto"/>
      <w:jc w:val="both"/>
    </w:pPr>
    <w:rPr>
      <w:rFonts w:ascii="Cambria" w:hAnsi="Cambria" w:cs="Arial"/>
      <w:color w:val="222222"/>
      <w:sz w:val="18"/>
      <w:szCs w:val="18"/>
      <w:lang w:val="pt-BR" w:eastAsia="pt-BR" w:bidi="ar-SA"/>
    </w:rPr>
  </w:style>
  <w:style w:type="character" w:customStyle="1" w:styleId="MSGENFONTSTYLENAMETEMPLATEROLELEVELMSGENFONTSTYLENAMEBYROLEHEADING1">
    <w:name w:val="MSG_EN_FONT_STYLE_NAME_TEMPLATE_ROLE_LEVEL MSG_EN_FONT_STYLE_NAME_BY_ROLE_HEADING 1_"/>
    <w:link w:val="MSGENFONTSTYLENAMETEMPLATEROLELEVELMSGENFONTSTYLENAMEBYROLEHEADING11"/>
    <w:uiPriority w:val="99"/>
    <w:locked/>
    <w:rsid w:val="003939CE"/>
    <w:rPr>
      <w:rFonts w:ascii="Arial" w:hAnsi="Arial" w:cs="Arial"/>
      <w:b/>
      <w:bCs/>
      <w:sz w:val="54"/>
      <w:szCs w:val="54"/>
      <w:shd w:val="clear" w:color="auto" w:fill="FFFFFF"/>
    </w:rPr>
  </w:style>
  <w:style w:type="paragraph" w:customStyle="1" w:styleId="MSGENFONTSTYLENAMETEMPLATEROLELEVELMSGENFONTSTYLENAMEBYROLEHEADING11">
    <w:name w:val="MSG_EN_FONT_STYLE_NAME_TEMPLATE_ROLE_LEVEL MSG_EN_FONT_STYLE_NAME_BY_ROLE_HEADING 11"/>
    <w:basedOn w:val="Normal"/>
    <w:link w:val="MSGENFONTSTYLENAMETEMPLATEROLELEVELMSGENFONTSTYLENAMEBYROLEHEADING1"/>
    <w:uiPriority w:val="99"/>
    <w:rsid w:val="003939CE"/>
    <w:pPr>
      <w:widowControl w:val="0"/>
      <w:shd w:val="clear" w:color="auto" w:fill="FFFFFF"/>
      <w:spacing w:after="0" w:line="604" w:lineRule="exact"/>
      <w:outlineLvl w:val="0"/>
    </w:pPr>
    <w:rPr>
      <w:rFonts w:ascii="Arial" w:eastAsiaTheme="minorHAnsi" w:hAnsi="Arial" w:cs="Arial"/>
      <w:b/>
      <w:bCs/>
      <w:sz w:val="54"/>
      <w:szCs w:val="54"/>
      <w:lang w:val="pt-BR" w:bidi="ar-SA"/>
    </w:rPr>
  </w:style>
  <w:style w:type="character" w:customStyle="1" w:styleId="MSGENFONTSTYLENAMETEMPLATEROLEMSGENFONTSTYLENAMEBYROLERUNNINGTITLE">
    <w:name w:val="MSG_EN_FONT_STYLE_NAME_TEMPLATE_ROLE MSG_EN_FONT_STYLE_NAME_BY_ROLE_RUNNING_TITLE_"/>
    <w:link w:val="MSGENFONTSTYLENAMETEMPLATEROLEMSGENFONTSTYLENAMEBYROLERUNNINGTITLE1"/>
    <w:uiPriority w:val="99"/>
    <w:locked/>
    <w:rsid w:val="003939CE"/>
    <w:rPr>
      <w:rFonts w:ascii="Arial" w:hAnsi="Arial" w:cs="Arial"/>
      <w:sz w:val="17"/>
      <w:szCs w:val="17"/>
      <w:shd w:val="clear" w:color="auto" w:fill="FFFFFF"/>
    </w:rPr>
  </w:style>
  <w:style w:type="paragraph" w:customStyle="1" w:styleId="MSGENFONTSTYLENAMETEMPLATEROLEMSGENFONTSTYLENAMEBYROLERUNNINGTITLE1">
    <w:name w:val="MSG_EN_FONT_STYLE_NAME_TEMPLATE_ROLE MSG_EN_FONT_STYLE_NAME_BY_ROLE_RUNNING_TITLE1"/>
    <w:basedOn w:val="Normal"/>
    <w:link w:val="MSGENFONTSTYLENAMETEMPLATEROLEMSGENFONTSTYLENAMEBYROLERUNNINGTITLE"/>
    <w:uiPriority w:val="99"/>
    <w:rsid w:val="003939CE"/>
    <w:pPr>
      <w:widowControl w:val="0"/>
      <w:shd w:val="clear" w:color="auto" w:fill="FFFFFF"/>
      <w:spacing w:after="0" w:line="245" w:lineRule="exact"/>
    </w:pPr>
    <w:rPr>
      <w:rFonts w:ascii="Arial" w:eastAsiaTheme="minorHAnsi" w:hAnsi="Arial" w:cs="Arial"/>
      <w:sz w:val="17"/>
      <w:szCs w:val="17"/>
      <w:lang w:val="pt-BR" w:bidi="ar-SA"/>
    </w:rPr>
  </w:style>
  <w:style w:type="character" w:customStyle="1" w:styleId="MSGENFONTSTYLENAMETEMPLATEROLENUMBERMSGENFONTSTYLENAMEBYROLETEXT3">
    <w:name w:val="MSG_EN_FONT_STYLE_NAME_TEMPLATE_ROLE_NUMBER MSG_EN_FONT_STYLE_NAME_BY_ROLE_TEXT 3_"/>
    <w:link w:val="MSGENFONTSTYLENAMETEMPLATEROLENUMBERMSGENFONTSTYLENAMEBYROLETEXT31"/>
    <w:uiPriority w:val="99"/>
    <w:locked/>
    <w:rsid w:val="003939CE"/>
    <w:rPr>
      <w:rFonts w:ascii="Arial" w:hAnsi="Arial" w:cs="Arial"/>
      <w:b/>
      <w:bCs/>
      <w:spacing w:val="10"/>
      <w:sz w:val="14"/>
      <w:szCs w:val="14"/>
      <w:shd w:val="clear" w:color="auto" w:fill="FFFFFF"/>
    </w:rPr>
  </w:style>
  <w:style w:type="paragraph" w:customStyle="1" w:styleId="MSGENFONTSTYLENAMETEMPLATEROLENUMBERMSGENFONTSTYLENAMEBYROLETEXT31">
    <w:name w:val="MSG_EN_FONT_STYLE_NAME_TEMPLATE_ROLE_NUMBER MSG_EN_FONT_STYLE_NAME_BY_ROLE_TEXT 31"/>
    <w:basedOn w:val="Normal"/>
    <w:link w:val="MSGENFONTSTYLENAMETEMPLATEROLENUMBERMSGENFONTSTYLENAMEBYROLETEXT3"/>
    <w:uiPriority w:val="99"/>
    <w:rsid w:val="003939CE"/>
    <w:pPr>
      <w:widowControl w:val="0"/>
      <w:shd w:val="clear" w:color="auto" w:fill="FFFFFF"/>
      <w:spacing w:after="620" w:line="187" w:lineRule="exact"/>
    </w:pPr>
    <w:rPr>
      <w:rFonts w:ascii="Arial" w:eastAsiaTheme="minorHAnsi" w:hAnsi="Arial" w:cs="Arial"/>
      <w:b/>
      <w:bCs/>
      <w:spacing w:val="10"/>
      <w:sz w:val="14"/>
      <w:szCs w:val="14"/>
      <w:lang w:val="pt-BR" w:bidi="ar-SA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1"/>
    <w:uiPriority w:val="99"/>
    <w:locked/>
    <w:rsid w:val="003939CE"/>
    <w:rPr>
      <w:rFonts w:ascii="Arial" w:hAnsi="Arial" w:cs="Arial"/>
      <w:b/>
      <w:bCs/>
      <w:sz w:val="18"/>
      <w:szCs w:val="18"/>
      <w:shd w:val="clear" w:color="auto" w:fill="FFFFFF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rsid w:val="003939CE"/>
    <w:pPr>
      <w:widowControl w:val="0"/>
      <w:shd w:val="clear" w:color="auto" w:fill="FFFFFF"/>
      <w:spacing w:before="620" w:after="620" w:line="200" w:lineRule="exact"/>
      <w:jc w:val="center"/>
    </w:pPr>
    <w:rPr>
      <w:rFonts w:ascii="Arial" w:eastAsiaTheme="minorHAnsi" w:hAnsi="Arial" w:cs="Arial"/>
      <w:b/>
      <w:bCs/>
      <w:sz w:val="18"/>
      <w:szCs w:val="18"/>
      <w:lang w:val="pt-BR" w:bidi="ar-SA"/>
    </w:rPr>
  </w:style>
  <w:style w:type="character" w:customStyle="1" w:styleId="MSGENFONTSTYLENAMETEMPLATEROLELEVELMSGENFONTSTYLENAMEBYROLEHEADING2">
    <w:name w:val="MSG_EN_FONT_STYLE_NAME_TEMPLATE_ROLE_LEVEL MSG_EN_FONT_STYLE_NAME_BY_ROLE_HEADING 2_"/>
    <w:link w:val="MSGENFONTSTYLENAMETEMPLATEROLELEVELMSGENFONTSTYLENAMEBYROLEHEADING21"/>
    <w:uiPriority w:val="99"/>
    <w:locked/>
    <w:rsid w:val="003939CE"/>
    <w:rPr>
      <w:rFonts w:ascii="Arial" w:hAnsi="Arial" w:cs="Arial"/>
      <w:b/>
      <w:bCs/>
      <w:sz w:val="18"/>
      <w:szCs w:val="18"/>
      <w:shd w:val="clear" w:color="auto" w:fill="FFFFFF"/>
    </w:rPr>
  </w:style>
  <w:style w:type="paragraph" w:customStyle="1" w:styleId="MSGENFONTSTYLENAMETEMPLATEROLELEVELMSGENFONTSTYLENAMEBYROLEHEADING21">
    <w:name w:val="MSG_EN_FONT_STYLE_NAME_TEMPLATE_ROLE_LEVEL MSG_EN_FONT_STYLE_NAME_BY_ROLE_HEADING 21"/>
    <w:basedOn w:val="Normal"/>
    <w:link w:val="MSGENFONTSTYLENAMETEMPLATEROLELEVELMSGENFONTSTYLENAMEBYROLEHEADING2"/>
    <w:uiPriority w:val="99"/>
    <w:rsid w:val="003939CE"/>
    <w:pPr>
      <w:widowControl w:val="0"/>
      <w:shd w:val="clear" w:color="auto" w:fill="FFFFFF"/>
      <w:spacing w:before="280" w:after="360" w:line="200" w:lineRule="exact"/>
      <w:jc w:val="both"/>
      <w:outlineLvl w:val="1"/>
    </w:pPr>
    <w:rPr>
      <w:rFonts w:ascii="Arial" w:eastAsiaTheme="minorHAnsi" w:hAnsi="Arial" w:cs="Arial"/>
      <w:b/>
      <w:bCs/>
      <w:sz w:val="18"/>
      <w:szCs w:val="18"/>
      <w:lang w:val="pt-BR" w:bidi="ar-SA"/>
    </w:rPr>
  </w:style>
  <w:style w:type="character" w:customStyle="1" w:styleId="MSGENFONTSTYLENAMETEMPLATEROLENUMBERMSGENFONTSTYLENAMEBYROLETEXT5">
    <w:name w:val="MSG_EN_FONT_STYLE_NAME_TEMPLATE_ROLE_NUMBER MSG_EN_FONT_STYLE_NAME_BY_ROLE_TEXT 5_"/>
    <w:link w:val="MSGENFONTSTYLENAMETEMPLATEROLENUMBERMSGENFONTSTYLENAMEBYROLETEXT50"/>
    <w:uiPriority w:val="99"/>
    <w:locked/>
    <w:rsid w:val="003939CE"/>
    <w:rPr>
      <w:rFonts w:ascii="Arial" w:hAnsi="Arial" w:cs="Arial"/>
      <w:sz w:val="18"/>
      <w:szCs w:val="18"/>
      <w:shd w:val="clear" w:color="auto" w:fill="FFFFFF"/>
    </w:rPr>
  </w:style>
  <w:style w:type="paragraph" w:customStyle="1" w:styleId="MSGENFONTSTYLENAMETEMPLATEROLENUMBERMSGENFONTSTYLENAMEBYROLETEXT50">
    <w:name w:val="MSG_EN_FONT_STYLE_NAME_TEMPLATE_ROLE_NUMBER MSG_EN_FONT_STYLE_NAME_BY_ROLE_TEXT 5"/>
    <w:basedOn w:val="Normal"/>
    <w:link w:val="MSGENFONTSTYLENAMETEMPLATEROLENUMBERMSGENFONTSTYLENAMEBYROLETEXT5"/>
    <w:uiPriority w:val="99"/>
    <w:rsid w:val="003939CE"/>
    <w:pPr>
      <w:widowControl w:val="0"/>
      <w:shd w:val="clear" w:color="auto" w:fill="FFFFFF"/>
      <w:spacing w:after="0" w:line="200" w:lineRule="exact"/>
      <w:jc w:val="right"/>
    </w:pPr>
    <w:rPr>
      <w:rFonts w:ascii="Arial" w:eastAsiaTheme="minorHAnsi" w:hAnsi="Arial" w:cs="Arial"/>
      <w:sz w:val="18"/>
      <w:szCs w:val="18"/>
      <w:lang w:val="pt-BR" w:bidi="ar-SA"/>
    </w:rPr>
  </w:style>
  <w:style w:type="paragraph" w:customStyle="1" w:styleId="Textbody">
    <w:name w:val="Text body"/>
    <w:basedOn w:val="Normal"/>
    <w:uiPriority w:val="99"/>
    <w:rsid w:val="003939CE"/>
    <w:pPr>
      <w:suppressAutoHyphens/>
      <w:spacing w:after="0" w:line="240" w:lineRule="auto"/>
      <w:jc w:val="both"/>
    </w:pPr>
    <w:rPr>
      <w:rFonts w:ascii="Times New Roman" w:hAnsi="Times New Roman"/>
      <w:kern w:val="2"/>
      <w:sz w:val="24"/>
      <w:szCs w:val="20"/>
      <w:lang w:val="pt-BR" w:eastAsia="ar-SA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3939CE"/>
    <w:rPr>
      <w:sz w:val="16"/>
      <w:szCs w:val="16"/>
    </w:rPr>
  </w:style>
  <w:style w:type="character" w:customStyle="1" w:styleId="A1">
    <w:name w:val="A1"/>
    <w:uiPriority w:val="99"/>
    <w:rsid w:val="003939CE"/>
    <w:rPr>
      <w:color w:val="000000"/>
      <w:sz w:val="16"/>
      <w:szCs w:val="16"/>
    </w:rPr>
  </w:style>
  <w:style w:type="character" w:customStyle="1" w:styleId="RecuodecorpodetextoChar1">
    <w:name w:val="Recuo de corpo de texto Char1"/>
    <w:basedOn w:val="Fontepargpadro"/>
    <w:link w:val="Recuodecorpodetexto"/>
    <w:uiPriority w:val="99"/>
    <w:locked/>
    <w:rsid w:val="003939C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2Char1">
    <w:name w:val="Recuo de corpo de texto 2 Char1"/>
    <w:basedOn w:val="Fontepargpadro"/>
    <w:link w:val="Recuodecorpodetexto2"/>
    <w:uiPriority w:val="99"/>
    <w:locked/>
    <w:rsid w:val="003939C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1">
    <w:name w:val="Rodapé Char1"/>
    <w:basedOn w:val="Fontepargpadro"/>
    <w:locked/>
    <w:rsid w:val="003939CE"/>
    <w:rPr>
      <w:lang w:eastAsia="pt-BR"/>
    </w:rPr>
  </w:style>
  <w:style w:type="character" w:customStyle="1" w:styleId="textoartigo11">
    <w:name w:val="textoartigo11"/>
    <w:basedOn w:val="Fontepargpadro"/>
    <w:rsid w:val="003939CE"/>
  </w:style>
  <w:style w:type="character" w:customStyle="1" w:styleId="TextosemFormataoChar1">
    <w:name w:val="Texto sem Formatação Char1"/>
    <w:basedOn w:val="Fontepargpadro"/>
    <w:uiPriority w:val="99"/>
    <w:rsid w:val="003939CE"/>
    <w:rPr>
      <w:rFonts w:ascii="Consolas" w:eastAsia="Times New Roman" w:hAnsi="Consolas" w:cs="Consolas" w:hint="default"/>
      <w:sz w:val="21"/>
      <w:szCs w:val="21"/>
      <w:lang w:val="en-US" w:bidi="en-US"/>
    </w:rPr>
  </w:style>
  <w:style w:type="character" w:customStyle="1" w:styleId="st1">
    <w:name w:val="st1"/>
    <w:basedOn w:val="Fontepargpadro"/>
    <w:rsid w:val="003939CE"/>
  </w:style>
  <w:style w:type="character" w:customStyle="1" w:styleId="TextodecomentrioChar1">
    <w:name w:val="Texto de comentário Char1"/>
    <w:basedOn w:val="Fontepargpadro"/>
    <w:uiPriority w:val="99"/>
    <w:semiHidden/>
    <w:rsid w:val="003939CE"/>
    <w:rPr>
      <w:rFonts w:ascii="Calibri" w:eastAsia="Times New Roman" w:hAnsi="Calibri" w:cs="Times New Roman" w:hint="default"/>
      <w:sz w:val="20"/>
      <w:szCs w:val="20"/>
      <w:lang w:val="en-US" w:bidi="en-US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3939CE"/>
    <w:rPr>
      <w:rFonts w:ascii="Calibri" w:eastAsia="Times New Roman" w:hAnsi="Calibri" w:cs="Times New Roman" w:hint="default"/>
      <w:b/>
      <w:bCs/>
      <w:sz w:val="20"/>
      <w:szCs w:val="20"/>
      <w:lang w:val="en-US" w:bidi="en-US"/>
    </w:rPr>
  </w:style>
  <w:style w:type="character" w:customStyle="1" w:styleId="CabealhoChar1">
    <w:name w:val="Cabeçalho Char1"/>
    <w:basedOn w:val="Fontepargpadro"/>
    <w:locked/>
    <w:rsid w:val="003939CE"/>
    <w:rPr>
      <w:lang w:eastAsia="pt-BR"/>
    </w:rPr>
  </w:style>
  <w:style w:type="character" w:customStyle="1" w:styleId="CorpodetextoChar1">
    <w:name w:val="Corpo de texto Char1"/>
    <w:basedOn w:val="Fontepargpadro"/>
    <w:locked/>
    <w:rsid w:val="003939CE"/>
    <w:rPr>
      <w:sz w:val="24"/>
    </w:rPr>
  </w:style>
  <w:style w:type="character" w:customStyle="1" w:styleId="apple-converted-space">
    <w:name w:val="apple-converted-space"/>
    <w:basedOn w:val="Fontepargpadro"/>
    <w:rsid w:val="003939CE"/>
  </w:style>
  <w:style w:type="character" w:customStyle="1" w:styleId="WW8Num2z0">
    <w:name w:val="WW8Num2z0"/>
    <w:rsid w:val="003939CE"/>
    <w:rPr>
      <w:b w:val="0"/>
      <w:bCs w:val="0"/>
      <w:i w:val="0"/>
      <w:iCs w:val="0"/>
    </w:rPr>
  </w:style>
  <w:style w:type="character" w:customStyle="1" w:styleId="WW8Num4z0">
    <w:name w:val="WW8Num4z0"/>
    <w:rsid w:val="003939CE"/>
    <w:rPr>
      <w:rFonts w:ascii="Symbol" w:hAnsi="Symbol" w:hint="default"/>
    </w:rPr>
  </w:style>
  <w:style w:type="character" w:customStyle="1" w:styleId="WW8Num4z1">
    <w:name w:val="WW8Num4z1"/>
    <w:rsid w:val="003939CE"/>
    <w:rPr>
      <w:rFonts w:ascii="Courier New" w:hAnsi="Courier New" w:cs="Courier New" w:hint="default"/>
    </w:rPr>
  </w:style>
  <w:style w:type="character" w:customStyle="1" w:styleId="WW8Num4z2">
    <w:name w:val="WW8Num4z2"/>
    <w:rsid w:val="003939CE"/>
    <w:rPr>
      <w:rFonts w:ascii="Wingdings" w:hAnsi="Wingdings" w:hint="default"/>
    </w:rPr>
  </w:style>
  <w:style w:type="character" w:customStyle="1" w:styleId="WW8Num9z0">
    <w:name w:val="WW8Num9z0"/>
    <w:rsid w:val="003939CE"/>
    <w:rPr>
      <w:b w:val="0"/>
      <w:bCs w:val="0"/>
      <w:i w:val="0"/>
      <w:iCs w:val="0"/>
    </w:rPr>
  </w:style>
  <w:style w:type="character" w:customStyle="1" w:styleId="WW8Num27z0">
    <w:name w:val="WW8Num27z0"/>
    <w:rsid w:val="003939CE"/>
    <w:rPr>
      <w:rFonts w:ascii="Symbol" w:hAnsi="Symbol" w:hint="default"/>
    </w:rPr>
  </w:style>
  <w:style w:type="character" w:customStyle="1" w:styleId="WW8Num27z1">
    <w:name w:val="WW8Num27z1"/>
    <w:rsid w:val="003939CE"/>
    <w:rPr>
      <w:rFonts w:ascii="Courier New" w:hAnsi="Courier New" w:cs="Courier New" w:hint="default"/>
    </w:rPr>
  </w:style>
  <w:style w:type="character" w:customStyle="1" w:styleId="WW8Num27z2">
    <w:name w:val="WW8Num27z2"/>
    <w:rsid w:val="003939CE"/>
    <w:rPr>
      <w:rFonts w:ascii="Wingdings" w:hAnsi="Wingdings" w:hint="default"/>
    </w:rPr>
  </w:style>
  <w:style w:type="character" w:customStyle="1" w:styleId="WW8Num30z0">
    <w:name w:val="WW8Num30z0"/>
    <w:rsid w:val="003939CE"/>
    <w:rPr>
      <w:b w:val="0"/>
      <w:bCs w:val="0"/>
    </w:rPr>
  </w:style>
  <w:style w:type="character" w:customStyle="1" w:styleId="WW8Num31z0">
    <w:name w:val="WW8Num31z0"/>
    <w:rsid w:val="003939CE"/>
    <w:rPr>
      <w:rFonts w:ascii="Symbol" w:hAnsi="Symbol" w:hint="default"/>
    </w:rPr>
  </w:style>
  <w:style w:type="character" w:customStyle="1" w:styleId="WW8Num31z1">
    <w:name w:val="WW8Num31z1"/>
    <w:rsid w:val="003939CE"/>
    <w:rPr>
      <w:rFonts w:ascii="Courier New" w:hAnsi="Courier New" w:cs="Courier New" w:hint="default"/>
    </w:rPr>
  </w:style>
  <w:style w:type="character" w:customStyle="1" w:styleId="WW8Num31z2">
    <w:name w:val="WW8Num31z2"/>
    <w:rsid w:val="003939CE"/>
    <w:rPr>
      <w:rFonts w:ascii="Wingdings" w:hAnsi="Wingdings" w:hint="default"/>
    </w:rPr>
  </w:style>
  <w:style w:type="character" w:customStyle="1" w:styleId="WW8Num38z0">
    <w:name w:val="WW8Num38z0"/>
    <w:rsid w:val="003939CE"/>
    <w:rPr>
      <w:color w:val="000000"/>
    </w:rPr>
  </w:style>
  <w:style w:type="character" w:customStyle="1" w:styleId="WW8Num42z1">
    <w:name w:val="WW8Num42z1"/>
    <w:rsid w:val="003939CE"/>
    <w:rPr>
      <w:b/>
      <w:bCs w:val="0"/>
      <w:i w:val="0"/>
      <w:iCs w:val="0"/>
    </w:rPr>
  </w:style>
  <w:style w:type="character" w:customStyle="1" w:styleId="WW8Num45z0">
    <w:name w:val="WW8Num45z0"/>
    <w:rsid w:val="003939CE"/>
    <w:rPr>
      <w:rFonts w:ascii="Symbol" w:hAnsi="Symbol" w:hint="default"/>
    </w:rPr>
  </w:style>
  <w:style w:type="character" w:customStyle="1" w:styleId="WW8Num45z1">
    <w:name w:val="WW8Num45z1"/>
    <w:rsid w:val="003939CE"/>
    <w:rPr>
      <w:rFonts w:ascii="Courier New" w:hAnsi="Courier New" w:cs="Courier New" w:hint="default"/>
    </w:rPr>
  </w:style>
  <w:style w:type="character" w:customStyle="1" w:styleId="WW8Num45z2">
    <w:name w:val="WW8Num45z2"/>
    <w:rsid w:val="003939CE"/>
    <w:rPr>
      <w:rFonts w:ascii="Wingdings" w:hAnsi="Wingdings" w:hint="default"/>
    </w:rPr>
  </w:style>
  <w:style w:type="character" w:customStyle="1" w:styleId="tit21">
    <w:name w:val="tit21"/>
    <w:rsid w:val="003939CE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Smbolosdenumerao">
    <w:name w:val="Símbolos de numeração"/>
    <w:rsid w:val="003939CE"/>
  </w:style>
  <w:style w:type="character" w:customStyle="1" w:styleId="BodyTextIndentChar1">
    <w:name w:val="Body Text Indent Char1"/>
    <w:uiPriority w:val="99"/>
    <w:semiHidden/>
    <w:rsid w:val="003939CE"/>
  </w:style>
  <w:style w:type="character" w:customStyle="1" w:styleId="MSGENFONTSTYLENAMETEMPLATEROLELEVELMSGENFONTSTYLENAMEBYROLEHEADING10">
    <w:name w:val="MSG_EN_FONT_STYLE_NAME_TEMPLATE_ROLE_LEVEL MSG_EN_FONT_STYLE_NAME_BY_ROLE_HEADING 1"/>
    <w:uiPriority w:val="99"/>
    <w:rsid w:val="003939CE"/>
    <w:rPr>
      <w:rFonts w:ascii="Arial" w:hAnsi="Arial" w:cs="Times New Roman" w:hint="default"/>
      <w:b/>
      <w:bCs/>
      <w:color w:val="AD2E29"/>
      <w:sz w:val="54"/>
      <w:szCs w:val="54"/>
      <w:shd w:val="clear" w:color="auto" w:fill="FFFFFF"/>
    </w:rPr>
  </w:style>
  <w:style w:type="character" w:customStyle="1" w:styleId="MSGENFONTSTYLENAMETEMPLATEROLEMSGENFONTSTYLENAMEBYROLERUNNINGTITLEMSGENFONTSTYLEMODIFERSIZE12">
    <w:name w:val="MSG_EN_FONT_STYLE_NAME_TEMPLATE_ROLE MSG_EN_FONT_STYLE_NAME_BY_ROLE_RUNNING_TITLE + MSG_EN_FONT_STYLE_MODIFER_SIZE 12"/>
    <w:aliases w:val="MSG_EN_FONT_STYLE_MODIFER_BOLD,MSG_EN_FONT_STYLE_MODIFER_SPACING 1"/>
    <w:uiPriority w:val="99"/>
    <w:rsid w:val="003939CE"/>
    <w:rPr>
      <w:rFonts w:ascii="Arial" w:hAnsi="Arial" w:cs="Times New Roman" w:hint="default"/>
      <w:b/>
      <w:bCs/>
      <w:color w:val="191918"/>
      <w:spacing w:val="20"/>
      <w:sz w:val="24"/>
      <w:szCs w:val="24"/>
      <w:shd w:val="clear" w:color="auto" w:fill="FFFFFF"/>
    </w:rPr>
  </w:style>
  <w:style w:type="character" w:customStyle="1" w:styleId="MSGENFONTSTYLENAMETEMPLATEROLEMSGENFONTSTYLENAMEBYROLERUNNINGTITLEMSGENFONTSTYLEMODIFERSIZE75">
    <w:name w:val="MSG_EN_FONT_STYLE_NAME_TEMPLATE_ROLE MSG_EN_FONT_STYLE_NAME_BY_ROLE_RUNNING_TITLE + MSG_EN_FONT_STYLE_MODIFER_SIZE 7.5"/>
    <w:aliases w:val="MSG_EN_FONT_STYLE_MODIFER_BOLD3,MSG_EN_FONT_STYLE_MODIFER_SPACING 4"/>
    <w:uiPriority w:val="99"/>
    <w:rsid w:val="003939CE"/>
    <w:rPr>
      <w:rFonts w:ascii="Arial" w:hAnsi="Arial" w:cs="Times New Roman" w:hint="default"/>
      <w:b/>
      <w:bCs/>
      <w:color w:val="353533"/>
      <w:spacing w:val="90"/>
      <w:sz w:val="15"/>
      <w:szCs w:val="15"/>
      <w:shd w:val="clear" w:color="auto" w:fill="FFFFFF"/>
    </w:rPr>
  </w:style>
  <w:style w:type="character" w:customStyle="1" w:styleId="MSGENFONTSTYLENAMETEMPLATEROLEMSGENFONTSTYLENAMEBYROLERUNNINGTITLE0">
    <w:name w:val="MSG_EN_FONT_STYLE_NAME_TEMPLATE_ROLE MSG_EN_FONT_STYLE_NAME_BY_ROLE_RUNNING_TITLE"/>
    <w:uiPriority w:val="99"/>
    <w:rsid w:val="003939CE"/>
  </w:style>
  <w:style w:type="character" w:customStyle="1" w:styleId="MSGENFONTSTYLENAMETEMPLATEROLENUMBERMSGENFONTSTYLENAMEBYROLETEXT30">
    <w:name w:val="MSG_EN_FONT_STYLE_NAME_TEMPLATE_ROLE_NUMBER MSG_EN_FONT_STYLE_NAME_BY_ROLE_TEXT 3"/>
    <w:uiPriority w:val="99"/>
    <w:rsid w:val="003939CE"/>
    <w:rPr>
      <w:rFonts w:ascii="Arial" w:hAnsi="Arial" w:cs="Times New Roman" w:hint="default"/>
      <w:b/>
      <w:bCs/>
      <w:color w:val="353533"/>
      <w:spacing w:val="10"/>
      <w:sz w:val="14"/>
      <w:szCs w:val="14"/>
      <w:shd w:val="clear" w:color="auto" w:fill="FFFFFF"/>
    </w:rPr>
  </w:style>
  <w:style w:type="character" w:customStyle="1" w:styleId="MSGENFONTSTYLENAMETEMPLATEROLENUMBERMSGENFONTSTYLENAMEBYROLETEXT210">
    <w:name w:val="MSG_EN_FONT_STYLE_NAME_TEMPLATE_ROLE_NUMBER MSG_EN_FONT_STYLE_NAME_BY_ROLE_TEXT 210"/>
    <w:uiPriority w:val="99"/>
    <w:rsid w:val="003939CE"/>
    <w:rPr>
      <w:rFonts w:ascii="Arial" w:hAnsi="Arial" w:cs="Times New Roman" w:hint="default"/>
      <w:b/>
      <w:bCs/>
      <w:sz w:val="18"/>
      <w:szCs w:val="18"/>
      <w:u w:val="single"/>
      <w:shd w:val="clear" w:color="auto" w:fill="FFFFFF"/>
    </w:rPr>
  </w:style>
  <w:style w:type="character" w:customStyle="1" w:styleId="MSGENFONTSTYLENAMETEMPLATEROLENUMBERMSGENFONTSTYLENAMEBYROLETEXT29">
    <w:name w:val="MSG_EN_FONT_STYLE_NAME_TEMPLATE_ROLE_NUMBER MSG_EN_FONT_STYLE_NAME_BY_ROLE_TEXT 29"/>
    <w:uiPriority w:val="99"/>
    <w:rsid w:val="003939CE"/>
    <w:rPr>
      <w:rFonts w:ascii="Arial" w:hAnsi="Arial" w:cs="Times New Roman" w:hint="default"/>
      <w:b/>
      <w:bCs/>
      <w:color w:val="8A8A8A"/>
      <w:sz w:val="18"/>
      <w:szCs w:val="18"/>
      <w:shd w:val="clear" w:color="auto" w:fill="FFFFFF"/>
    </w:rPr>
  </w:style>
  <w:style w:type="character" w:customStyle="1" w:styleId="MSGENFONTSTYLENAMETEMPLATEROLEMSGENFONTSTYLENAMEBYROLERUNNINGTITLEMSGENFONTSTYLEMODIFERSIZE121">
    <w:name w:val="MSG_EN_FONT_STYLE_NAME_TEMPLATE_ROLE MSG_EN_FONT_STYLE_NAME_BY_ROLE_RUNNING_TITLE + MSG_EN_FONT_STYLE_MODIFER_SIZE 121"/>
    <w:aliases w:val="MSG_EN_FONT_STYLE_MODIFER_BOLD2,MSG_EN_FONT_STYLE_MODIFER_SPACING 11"/>
    <w:uiPriority w:val="99"/>
    <w:rsid w:val="003939CE"/>
    <w:rPr>
      <w:rFonts w:ascii="Arial" w:hAnsi="Arial" w:cs="Times New Roman" w:hint="default"/>
      <w:b/>
      <w:bCs/>
      <w:color w:val="191918"/>
      <w:spacing w:val="20"/>
      <w:sz w:val="24"/>
      <w:szCs w:val="24"/>
      <w:shd w:val="clear" w:color="auto" w:fill="FFFFFF"/>
    </w:rPr>
  </w:style>
  <w:style w:type="character" w:customStyle="1" w:styleId="MSGENFONTSTYLENAMETEMPLATEROLEMSGENFONTSTYLENAMEBYROLERUNNINGTITLEMSGENFONTSTYLEMODIFERSIZE751">
    <w:name w:val="MSG_EN_FONT_STYLE_NAME_TEMPLATE_ROLE MSG_EN_FONT_STYLE_NAME_BY_ROLE_RUNNING_TITLE + MSG_EN_FONT_STYLE_MODIFER_SIZE 7.51"/>
    <w:aliases w:val="MSG_EN_FONT_STYLE_MODIFER_BOLD1,MSG_EN_FONT_STYLE_MODIFER_SPACING 41"/>
    <w:uiPriority w:val="99"/>
    <w:rsid w:val="003939CE"/>
    <w:rPr>
      <w:rFonts w:ascii="Arial" w:hAnsi="Arial" w:cs="Times New Roman" w:hint="default"/>
      <w:b/>
      <w:bCs/>
      <w:color w:val="353533"/>
      <w:spacing w:val="90"/>
      <w:sz w:val="15"/>
      <w:szCs w:val="15"/>
      <w:shd w:val="clear" w:color="auto" w:fill="FFFFFF"/>
    </w:rPr>
  </w:style>
  <w:style w:type="character" w:customStyle="1" w:styleId="MSGENFONTSTYLENAMETEMPLATEROLENUMBERMSGENFONTSTYLENAMEBYROLETEXT2Exact">
    <w:name w:val="MSG_EN_FONT_STYLE_NAME_TEMPLATE_ROLE_NUMBER MSG_EN_FONT_STYLE_NAME_BY_ROLE_TEXT 2 Exact"/>
    <w:uiPriority w:val="99"/>
    <w:rsid w:val="003939CE"/>
    <w:rPr>
      <w:rFonts w:ascii="Arial" w:hAnsi="Arial" w:cs="Arial" w:hint="default"/>
      <w:b/>
      <w:bCs/>
      <w:strike w:val="0"/>
      <w:dstrike w:val="0"/>
      <w:sz w:val="18"/>
      <w:szCs w:val="18"/>
      <w:u w:val="none"/>
      <w:effect w:val="none"/>
    </w:rPr>
  </w:style>
  <w:style w:type="character" w:customStyle="1" w:styleId="MSGENFONTSTYLENAMETEMPLATEROLEMSGENFONTSTYLENAMEBYROLERUNNINGTITLE3">
    <w:name w:val="MSG_EN_FONT_STYLE_NAME_TEMPLATE_ROLE MSG_EN_FONT_STYLE_NAME_BY_ROLE_RUNNING_TITLE3"/>
    <w:uiPriority w:val="99"/>
    <w:rsid w:val="003939CE"/>
    <w:rPr>
      <w:rFonts w:ascii="Arial" w:hAnsi="Arial" w:cs="Times New Roman" w:hint="default"/>
      <w:color w:val="777777"/>
      <w:sz w:val="17"/>
      <w:szCs w:val="17"/>
      <w:shd w:val="clear" w:color="auto" w:fill="FFFFFF"/>
    </w:rPr>
  </w:style>
  <w:style w:type="character" w:customStyle="1" w:styleId="MSGENFONTSTYLENAMETEMPLATEROLENUMBERMSGENFONTSTYLENAMEBYROLETEXT5MSGENFONTSTYLEMODIFERSPACING0">
    <w:name w:val="MSG_EN_FONT_STYLE_NAME_TEMPLATE_ROLE_NUMBER MSG_EN_FONT_STYLE_NAME_BY_ROLE_TEXT 5 + MSG_EN_FONT_STYLE_MODIFER_SPACING 0"/>
    <w:uiPriority w:val="99"/>
    <w:rsid w:val="003939CE"/>
    <w:rPr>
      <w:rFonts w:ascii="Arial" w:hAnsi="Arial" w:cs="Times New Roman" w:hint="default"/>
      <w:spacing w:val="10"/>
      <w:sz w:val="18"/>
      <w:szCs w:val="18"/>
      <w:shd w:val="clear" w:color="auto" w:fill="FFFFFF"/>
    </w:rPr>
  </w:style>
  <w:style w:type="character" w:customStyle="1" w:styleId="StrongEmphasis">
    <w:name w:val="Strong Emphasis"/>
    <w:rsid w:val="003939CE"/>
    <w:rPr>
      <w:b/>
      <w:bCs/>
    </w:rPr>
  </w:style>
  <w:style w:type="table" w:styleId="Tabelacomgrade">
    <w:name w:val="Table Grid"/>
    <w:basedOn w:val="Tabelanormal"/>
    <w:uiPriority w:val="59"/>
    <w:rsid w:val="003939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27">
    <w:name w:val="WW8Num27"/>
    <w:rsid w:val="003939CE"/>
    <w:pPr>
      <w:numPr>
        <w:numId w:val="3"/>
      </w:numPr>
    </w:pPr>
  </w:style>
  <w:style w:type="character" w:styleId="Nmerodepgina">
    <w:name w:val="page number"/>
    <w:basedOn w:val="Fontepargpadro"/>
    <w:rsid w:val="004C304C"/>
  </w:style>
  <w:style w:type="character" w:styleId="Forte">
    <w:name w:val="Strong"/>
    <w:uiPriority w:val="22"/>
    <w:qFormat/>
    <w:rsid w:val="004C304C"/>
    <w:rPr>
      <w:b/>
      <w:bCs/>
    </w:rPr>
  </w:style>
  <w:style w:type="character" w:customStyle="1" w:styleId="fontstyle01">
    <w:name w:val="fontstyle01"/>
    <w:basedOn w:val="Fontepargpadro"/>
    <w:rsid w:val="00B55BC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SemEspaamento">
    <w:name w:val="No Spacing"/>
    <w:uiPriority w:val="1"/>
    <w:qFormat/>
    <w:rsid w:val="00A773F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ecuo1">
    <w:name w:val="Recuo1"/>
    <w:basedOn w:val="Normal"/>
    <w:uiPriority w:val="99"/>
    <w:rsid w:val="00D55199"/>
    <w:pPr>
      <w:spacing w:after="0" w:line="240" w:lineRule="auto"/>
      <w:ind w:left="1418" w:hanging="567"/>
      <w:jc w:val="both"/>
    </w:pPr>
    <w:rPr>
      <w:rFonts w:ascii="Arial" w:hAnsi="Arial"/>
      <w:sz w:val="26"/>
      <w:szCs w:val="20"/>
      <w:lang w:val="pt-BR" w:eastAsia="pt-BR" w:bidi="ar-SA"/>
    </w:rPr>
  </w:style>
  <w:style w:type="character" w:customStyle="1" w:styleId="st">
    <w:name w:val="st"/>
    <w:rsid w:val="00D55199"/>
  </w:style>
  <w:style w:type="character" w:customStyle="1" w:styleId="texto">
    <w:name w:val="texto"/>
    <w:rsid w:val="00D55199"/>
  </w:style>
  <w:style w:type="character" w:customStyle="1" w:styleId="Recuodecorpodetexto3Char1">
    <w:name w:val="Recuo de corpo de texto 3 Char1"/>
    <w:uiPriority w:val="99"/>
    <w:rsid w:val="00D55199"/>
    <w:rPr>
      <w:rFonts w:ascii="Times New Roman" w:eastAsia="Times New Roman" w:hAnsi="Times New Roman" w:cs="Times New Roman" w:hint="default"/>
      <w:sz w:val="16"/>
      <w:szCs w:val="16"/>
      <w:lang w:eastAsia="pt-BR"/>
    </w:rPr>
  </w:style>
  <w:style w:type="character" w:customStyle="1" w:styleId="TextodebaloChar1">
    <w:name w:val="Texto de balão Char1"/>
    <w:uiPriority w:val="99"/>
    <w:rsid w:val="00D55199"/>
    <w:rPr>
      <w:rFonts w:ascii="Tahoma" w:eastAsia="Times New Roman" w:hAnsi="Tahoma" w:cs="Tahoma" w:hint="default"/>
      <w:sz w:val="16"/>
      <w:szCs w:val="16"/>
      <w:lang w:eastAsia="pt-BR"/>
    </w:rPr>
  </w:style>
  <w:style w:type="paragraph" w:customStyle="1" w:styleId="PargrafodaLista1">
    <w:name w:val="Parágrafo da Lista1"/>
    <w:basedOn w:val="Normal"/>
    <w:rsid w:val="00D55199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  <w:lang w:val="pt-BR" w:eastAsia="pt-BR" w:bidi="ar-SA"/>
    </w:rPr>
  </w:style>
  <w:style w:type="paragraph" w:customStyle="1" w:styleId="Recuodecorpodetexto21">
    <w:name w:val="Recuo de corpo de texto 21"/>
    <w:basedOn w:val="Standard"/>
    <w:uiPriority w:val="99"/>
    <w:rsid w:val="00D55199"/>
    <w:pPr>
      <w:spacing w:before="120" w:line="360" w:lineRule="auto"/>
      <w:ind w:firstLine="1701"/>
      <w:jc w:val="both"/>
    </w:pPr>
    <w:rPr>
      <w:rFonts w:eastAsia="SimSun" w:cs="Mangal"/>
      <w:lang w:val="en-US" w:eastAsia="zh-CN" w:bidi="hi-IN"/>
    </w:rPr>
  </w:style>
  <w:style w:type="paragraph" w:customStyle="1" w:styleId="WW-Padro">
    <w:name w:val="WW-Padrão"/>
    <w:rsid w:val="007A3E02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6022D"/>
    <w:rPr>
      <w:rFonts w:ascii="Calibri" w:eastAsia="Calibri" w:hAnsi="Calibri" w:cs="Times New Roman"/>
      <w:lang w:val="en-US" w:eastAsia="zh-CN" w:bidi="en-US"/>
    </w:rPr>
  </w:style>
  <w:style w:type="character" w:customStyle="1" w:styleId="A2">
    <w:name w:val="A2"/>
    <w:uiPriority w:val="99"/>
    <w:rsid w:val="008A6E61"/>
    <w:rPr>
      <w:color w:val="000000"/>
    </w:rPr>
  </w:style>
  <w:style w:type="paragraph" w:customStyle="1" w:styleId="Pa5">
    <w:name w:val="Pa5"/>
    <w:basedOn w:val="Default"/>
    <w:next w:val="Default"/>
    <w:uiPriority w:val="99"/>
    <w:rsid w:val="008A6E61"/>
    <w:pPr>
      <w:spacing w:line="241" w:lineRule="atLeast"/>
    </w:pPr>
    <w:rPr>
      <w:rFonts w:ascii="Arial" w:eastAsiaTheme="minorHAnsi" w:hAnsi="Arial" w:cs="Arial"/>
      <w:color w:val="auto"/>
      <w:lang w:eastAsia="en-US"/>
    </w:rPr>
  </w:style>
  <w:style w:type="paragraph" w:customStyle="1" w:styleId="Nivel01">
    <w:name w:val="Nivel 01"/>
    <w:basedOn w:val="Ttulo1"/>
    <w:next w:val="Normal"/>
    <w:link w:val="Nivel01Char"/>
    <w:qFormat/>
    <w:rsid w:val="006952A6"/>
    <w:pPr>
      <w:numPr>
        <w:numId w:val="6"/>
      </w:numPr>
      <w:tabs>
        <w:tab w:val="left" w:pos="567"/>
      </w:tabs>
      <w:spacing w:before="240"/>
      <w:jc w:val="both"/>
    </w:pPr>
    <w:rPr>
      <w:rFonts w:ascii="Ecofont_Spranq_eco_Sans" w:hAnsi="Ecofont_Spranq_eco_Sans" w:cs="Times New Roman"/>
      <w:color w:val="000000"/>
      <w:sz w:val="20"/>
      <w:szCs w:val="20"/>
    </w:rPr>
  </w:style>
  <w:style w:type="character" w:customStyle="1" w:styleId="Nivel01Char">
    <w:name w:val="Nivel 01 Char"/>
    <w:basedOn w:val="Fontepargpadro"/>
    <w:link w:val="Nivel01"/>
    <w:rsid w:val="006952A6"/>
    <w:rPr>
      <w:rFonts w:ascii="Ecofont_Spranq_eco_Sans" w:eastAsiaTheme="majorEastAsia" w:hAnsi="Ecofont_Spranq_eco_Sans" w:cs="Times New Roman"/>
      <w:b/>
      <w:bCs/>
      <w:color w:val="000000"/>
      <w:sz w:val="20"/>
      <w:szCs w:val="20"/>
      <w:lang w:eastAsia="pt-BR"/>
    </w:rPr>
  </w:style>
  <w:style w:type="paragraph" w:customStyle="1" w:styleId="Nivel2">
    <w:name w:val="Nivel 2"/>
    <w:basedOn w:val="Normal"/>
    <w:link w:val="Nivel2Char"/>
    <w:qFormat/>
    <w:rsid w:val="00906D80"/>
    <w:pPr>
      <w:spacing w:before="120" w:after="120"/>
      <w:ind w:left="999" w:hanging="432"/>
      <w:jc w:val="both"/>
    </w:pPr>
    <w:rPr>
      <w:rFonts w:ascii="Arial" w:eastAsiaTheme="minorEastAsia" w:hAnsi="Arial" w:cs="Arial"/>
      <w:color w:val="000000"/>
      <w:sz w:val="20"/>
      <w:szCs w:val="20"/>
      <w:lang w:val="pt-BR" w:eastAsia="pt-BR" w:bidi="ar-SA"/>
    </w:rPr>
  </w:style>
  <w:style w:type="paragraph" w:customStyle="1" w:styleId="Nivel3">
    <w:name w:val="Nivel 3"/>
    <w:basedOn w:val="Normal"/>
    <w:link w:val="Nivel3Char"/>
    <w:qFormat/>
    <w:rsid w:val="00906D80"/>
    <w:pPr>
      <w:spacing w:before="120" w:after="120"/>
      <w:ind w:left="1638" w:hanging="504"/>
      <w:jc w:val="both"/>
    </w:pPr>
    <w:rPr>
      <w:rFonts w:ascii="Arial" w:eastAsiaTheme="minorEastAsia" w:hAnsi="Arial" w:cs="Arial"/>
      <w:color w:val="000000"/>
      <w:sz w:val="20"/>
      <w:szCs w:val="20"/>
      <w:lang w:val="pt-BR" w:eastAsia="pt-BR" w:bidi="ar-SA"/>
    </w:rPr>
  </w:style>
  <w:style w:type="paragraph" w:customStyle="1" w:styleId="Nivel4">
    <w:name w:val="Nivel 4"/>
    <w:basedOn w:val="Nivel3"/>
    <w:link w:val="Nivel4Char"/>
    <w:qFormat/>
    <w:rsid w:val="00906D80"/>
    <w:pPr>
      <w:ind w:left="2491" w:hanging="648"/>
    </w:pPr>
    <w:rPr>
      <w:color w:val="auto"/>
    </w:rPr>
  </w:style>
  <w:style w:type="paragraph" w:customStyle="1" w:styleId="Nivel5">
    <w:name w:val="Nivel 5"/>
    <w:basedOn w:val="Nivel4"/>
    <w:qFormat/>
    <w:rsid w:val="00906D80"/>
    <w:pPr>
      <w:ind w:left="851" w:firstLine="0"/>
    </w:pPr>
  </w:style>
  <w:style w:type="character" w:customStyle="1" w:styleId="Nivel2Char">
    <w:name w:val="Nivel 2 Char"/>
    <w:basedOn w:val="Fontepargpadro"/>
    <w:link w:val="Nivel2"/>
    <w:locked/>
    <w:rsid w:val="00906D80"/>
    <w:rPr>
      <w:rFonts w:ascii="Arial" w:eastAsiaTheme="minorEastAsia" w:hAnsi="Arial" w:cs="Arial"/>
      <w:color w:val="000000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rsid w:val="00906D8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06D80"/>
    <w:pPr>
      <w:tabs>
        <w:tab w:val="left" w:pos="426"/>
        <w:tab w:val="right" w:leader="dot" w:pos="9628"/>
      </w:tabs>
      <w:spacing w:after="100" w:line="240" w:lineRule="auto"/>
    </w:pPr>
    <w:rPr>
      <w:rFonts w:ascii="Arial" w:hAnsi="Arial" w:cs="Tahoma"/>
      <w:sz w:val="20"/>
      <w:szCs w:val="24"/>
      <w:lang w:val="pt-BR" w:eastAsia="pt-BR" w:bidi="ar-SA"/>
    </w:rPr>
  </w:style>
  <w:style w:type="paragraph" w:customStyle="1" w:styleId="textojustificado">
    <w:name w:val="textojustificado"/>
    <w:basedOn w:val="Normal"/>
    <w:rsid w:val="00B671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textojustificadorecuoprimeiralinha">
    <w:name w:val="textojustificadorecuoprimeiralinha"/>
    <w:basedOn w:val="Normal"/>
    <w:rsid w:val="00B671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dark-mode-color-black">
    <w:name w:val="dark-mode-color-black"/>
    <w:basedOn w:val="Fontepargpadro"/>
    <w:rsid w:val="00B67184"/>
  </w:style>
  <w:style w:type="character" w:customStyle="1" w:styleId="cf01">
    <w:name w:val="cf01"/>
    <w:basedOn w:val="Fontepargpadro"/>
    <w:rsid w:val="00B67184"/>
  </w:style>
  <w:style w:type="character" w:customStyle="1" w:styleId="Nivel4Char">
    <w:name w:val="Nivel 4 Char"/>
    <w:basedOn w:val="Fontepargpadro"/>
    <w:link w:val="Nivel4"/>
    <w:rsid w:val="001F551A"/>
    <w:rPr>
      <w:rFonts w:ascii="Arial" w:eastAsiaTheme="minorEastAsia" w:hAnsi="Arial" w:cs="Arial"/>
      <w:sz w:val="20"/>
      <w:szCs w:val="20"/>
      <w:lang w:eastAsia="pt-BR"/>
    </w:rPr>
  </w:style>
  <w:style w:type="character" w:customStyle="1" w:styleId="Nivel3Char">
    <w:name w:val="Nivel 3 Char"/>
    <w:basedOn w:val="Fontepargpadro"/>
    <w:link w:val="Nivel3"/>
    <w:rsid w:val="001F551A"/>
    <w:rPr>
      <w:rFonts w:ascii="Arial" w:eastAsiaTheme="minorEastAsia" w:hAnsi="Arial" w:cs="Arial"/>
      <w:color w:val="000000"/>
      <w:sz w:val="20"/>
      <w:szCs w:val="20"/>
      <w:lang w:eastAsia="pt-BR"/>
    </w:rPr>
  </w:style>
  <w:style w:type="paragraph" w:customStyle="1" w:styleId="Prembulo">
    <w:name w:val="Preâmbulo"/>
    <w:basedOn w:val="Normal"/>
    <w:link w:val="PrembuloChar"/>
    <w:qFormat/>
    <w:rsid w:val="005232AB"/>
    <w:pPr>
      <w:spacing w:before="480" w:after="120" w:line="360" w:lineRule="auto"/>
      <w:ind w:left="4253" w:right="-17"/>
      <w:jc w:val="both"/>
    </w:pPr>
    <w:rPr>
      <w:rFonts w:ascii="Arial" w:eastAsia="Arial" w:hAnsi="Arial" w:cs="Arial"/>
      <w:bCs/>
      <w:sz w:val="20"/>
      <w:szCs w:val="20"/>
      <w:lang w:val="pt-BR" w:eastAsia="pt-BR" w:bidi="ar-SA"/>
    </w:rPr>
  </w:style>
  <w:style w:type="character" w:customStyle="1" w:styleId="PrembuloChar">
    <w:name w:val="Preâmbulo Char"/>
    <w:basedOn w:val="Fontepargpadro"/>
    <w:link w:val="Prembulo"/>
    <w:rsid w:val="005232AB"/>
    <w:rPr>
      <w:rFonts w:ascii="Arial" w:eastAsia="Arial" w:hAnsi="Arial" w:cs="Arial"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_ato2019-2022/2021/lei/L14133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_ato2019-2022/2021/lei/L14133.ht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A7C5-0451-47E3-81EE-1087CF6F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Robson Rodrigues Noleto</cp:lastModifiedBy>
  <cp:revision>889</cp:revision>
  <cp:lastPrinted>2020-02-27T07:40:00Z</cp:lastPrinted>
  <dcterms:created xsi:type="dcterms:W3CDTF">2018-03-20T09:35:00Z</dcterms:created>
  <dcterms:modified xsi:type="dcterms:W3CDTF">2024-08-20T19:00:00Z</dcterms:modified>
</cp:coreProperties>
</file>